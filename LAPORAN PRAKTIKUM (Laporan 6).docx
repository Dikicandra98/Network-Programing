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A6F" w14:textId="6F06047C" w:rsidR="0040289E" w:rsidRPr="0040289E" w:rsidRDefault="0040289E" w:rsidP="0040289E">
      <w:pPr>
        <w:spacing w:after="160"/>
        <w:jc w:val="center"/>
        <w:rPr>
          <w:b/>
          <w:color w:val="000000"/>
          <w:sz w:val="36"/>
          <w:szCs w:val="36"/>
          <w:lang w:val="en-GB"/>
        </w:rPr>
      </w:pPr>
      <w:bookmarkStart w:id="0" w:name="_Hlk151471323"/>
      <w:r w:rsidRPr="0040289E">
        <w:rPr>
          <w:b/>
          <w:color w:val="000000"/>
          <w:sz w:val="36"/>
          <w:szCs w:val="36"/>
          <w:lang w:val="en-GB"/>
        </w:rPr>
        <w:t>LAPORAN PRAKTIKUM</w:t>
      </w:r>
    </w:p>
    <w:p w14:paraId="73F9E7D5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zh-CN"/>
        </w:rPr>
      </w:pPr>
      <w:r w:rsidRPr="0040289E">
        <w:rPr>
          <w:b/>
          <w:color w:val="000000"/>
          <w:sz w:val="32"/>
          <w:szCs w:val="32"/>
        </w:rPr>
        <w:t xml:space="preserve"> </w:t>
      </w:r>
      <w:r w:rsidRPr="0040289E">
        <w:rPr>
          <w:b/>
          <w:color w:val="000000"/>
          <w:sz w:val="28"/>
          <w:szCs w:val="28"/>
          <w:lang w:val="zh-CN"/>
        </w:rPr>
        <w:t>PEMROGRAMAN JARINGAN KOMPUTER</w:t>
      </w:r>
    </w:p>
    <w:p w14:paraId="553FC978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zh-CN"/>
        </w:rPr>
      </w:pPr>
    </w:p>
    <w:p w14:paraId="0B20DA70" w14:textId="77777777" w:rsidR="0040289E" w:rsidRPr="0040289E" w:rsidRDefault="0040289E" w:rsidP="0040289E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</w:p>
    <w:p w14:paraId="0668A600" w14:textId="77777777" w:rsidR="0040289E" w:rsidRPr="0040289E" w:rsidRDefault="0040289E" w:rsidP="0040289E">
      <w:pPr>
        <w:spacing w:after="160" w:line="259" w:lineRule="auto"/>
        <w:jc w:val="center"/>
        <w:rPr>
          <w:b/>
          <w:color w:val="000000"/>
          <w:sz w:val="32"/>
          <w:szCs w:val="32"/>
          <w:lang w:val="en-GB"/>
        </w:rPr>
      </w:pPr>
      <w:r w:rsidRPr="0040289E">
        <w:rPr>
          <w:b/>
          <w:noProof/>
          <w:color w:val="000000"/>
          <w:sz w:val="32"/>
          <w:szCs w:val="32"/>
          <w:lang w:val="en-GB"/>
        </w:rPr>
        <w:drawing>
          <wp:inline distT="0" distB="0" distL="0" distR="0" wp14:anchorId="3B7E0148" wp14:editId="6C03F59B">
            <wp:extent cx="2394585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98" cy="22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106" w14:textId="77777777" w:rsidR="0040289E" w:rsidRPr="0040289E" w:rsidRDefault="0040289E" w:rsidP="0040289E">
      <w:pPr>
        <w:spacing w:after="160" w:line="259" w:lineRule="auto"/>
        <w:jc w:val="center"/>
        <w:rPr>
          <w:b/>
          <w:color w:val="000000"/>
          <w:sz w:val="32"/>
          <w:szCs w:val="32"/>
          <w:lang w:val="en-GB"/>
        </w:rPr>
      </w:pPr>
    </w:p>
    <w:p w14:paraId="75F537C4" w14:textId="77777777" w:rsidR="0040289E" w:rsidRPr="0040289E" w:rsidRDefault="0040289E" w:rsidP="0040289E">
      <w:pPr>
        <w:spacing w:after="160" w:line="360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40289E">
        <w:rPr>
          <w:rFonts w:eastAsia="Calibri"/>
          <w:b/>
          <w:bCs/>
          <w:color w:val="000000"/>
          <w:sz w:val="24"/>
          <w:szCs w:val="24"/>
        </w:rPr>
        <w:t xml:space="preserve">DISUSUN </w:t>
      </w:r>
      <w:proofErr w:type="gramStart"/>
      <w:r w:rsidRPr="0040289E">
        <w:rPr>
          <w:rFonts w:eastAsia="Calibri"/>
          <w:b/>
          <w:bCs/>
          <w:color w:val="000000"/>
          <w:sz w:val="24"/>
          <w:szCs w:val="24"/>
        </w:rPr>
        <w:t>OLEH :</w:t>
      </w:r>
      <w:proofErr w:type="gramEnd"/>
    </w:p>
    <w:p w14:paraId="5B694C51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Nama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Diki Candra</w:t>
      </w:r>
    </w:p>
    <w:bookmarkEnd w:id="0"/>
    <w:p w14:paraId="71A1B1D7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Nim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2022903430010</w:t>
      </w:r>
    </w:p>
    <w:p w14:paraId="63306CF4" w14:textId="77777777" w:rsidR="0040289E" w:rsidRPr="0040289E" w:rsidRDefault="0040289E" w:rsidP="0040289E">
      <w:pPr>
        <w:spacing w:line="360" w:lineRule="auto"/>
        <w:rPr>
          <w:sz w:val="24"/>
          <w:szCs w:val="24"/>
        </w:rPr>
      </w:pP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Kelas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TRKJ 2B</w:t>
      </w:r>
    </w:p>
    <w:p w14:paraId="53D0C38D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Jurusan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Informasi dan Komputer</w:t>
      </w:r>
    </w:p>
    <w:p w14:paraId="0AEADC2E" w14:textId="77777777" w:rsidR="0040289E" w:rsidRPr="0040289E" w:rsidRDefault="0040289E" w:rsidP="0040289E">
      <w:pPr>
        <w:spacing w:line="360" w:lineRule="auto"/>
        <w:ind w:left="2880" w:hanging="1440"/>
        <w:rPr>
          <w:sz w:val="24"/>
          <w:szCs w:val="24"/>
        </w:rPr>
      </w:pPr>
      <w:r w:rsidRPr="0040289E">
        <w:rPr>
          <w:sz w:val="24"/>
          <w:szCs w:val="24"/>
        </w:rPr>
        <w:t>Program Studi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Rekayasa Komputer Jaringan</w:t>
      </w:r>
    </w:p>
    <w:p w14:paraId="6F0D9006" w14:textId="77777777" w:rsidR="0040289E" w:rsidRPr="0040289E" w:rsidRDefault="0040289E" w:rsidP="0040289E">
      <w:pPr>
        <w:spacing w:line="360" w:lineRule="auto"/>
        <w:ind w:left="720" w:firstLine="720"/>
        <w:rPr>
          <w:sz w:val="24"/>
          <w:szCs w:val="24"/>
        </w:rPr>
      </w:pPr>
      <w:r w:rsidRPr="0040289E">
        <w:rPr>
          <w:sz w:val="24"/>
          <w:szCs w:val="24"/>
        </w:rPr>
        <w:t>Dosen Pembimbing</w:t>
      </w:r>
      <w:r w:rsidRPr="0040289E">
        <w:rPr>
          <w:sz w:val="24"/>
          <w:szCs w:val="24"/>
          <w:lang w:val="id-ID"/>
        </w:rPr>
        <w:t xml:space="preserve"> </w:t>
      </w:r>
      <w:r w:rsidRPr="0040289E">
        <w:rPr>
          <w:sz w:val="24"/>
          <w:szCs w:val="24"/>
        </w:rPr>
        <w:tab/>
        <w:t xml:space="preserve">: Umri Erdiansyah, </w:t>
      </w:r>
      <w:proofErr w:type="gramStart"/>
      <w:r w:rsidRPr="0040289E">
        <w:rPr>
          <w:sz w:val="24"/>
          <w:szCs w:val="24"/>
        </w:rPr>
        <w:t>S.Kom</w:t>
      </w:r>
      <w:proofErr w:type="gramEnd"/>
      <w:r w:rsidRPr="0040289E">
        <w:rPr>
          <w:sz w:val="24"/>
          <w:szCs w:val="24"/>
        </w:rPr>
        <w:t>., M.Kom</w:t>
      </w:r>
    </w:p>
    <w:p w14:paraId="765B22AC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214E214A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4D5FD0A6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3FF64A8D" w14:textId="77777777" w:rsidR="0040289E" w:rsidRPr="0040289E" w:rsidRDefault="0040289E" w:rsidP="0040289E">
      <w:pPr>
        <w:spacing w:line="259" w:lineRule="auto"/>
        <w:rPr>
          <w:sz w:val="28"/>
          <w:szCs w:val="28"/>
          <w:lang w:val="en-GB"/>
        </w:rPr>
      </w:pPr>
    </w:p>
    <w:p w14:paraId="6696D99D" w14:textId="77777777" w:rsidR="0040289E" w:rsidRPr="0040289E" w:rsidRDefault="0040289E" w:rsidP="0040289E">
      <w:pPr>
        <w:spacing w:line="259" w:lineRule="auto"/>
        <w:jc w:val="center"/>
        <w:rPr>
          <w:sz w:val="28"/>
          <w:szCs w:val="28"/>
          <w:lang w:val="en-GB"/>
        </w:rPr>
      </w:pPr>
    </w:p>
    <w:p w14:paraId="4427466F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JURUSAN TEKNOLOGI INFORMASI DAN KOMUNIKASI</w:t>
      </w:r>
    </w:p>
    <w:p w14:paraId="31C5E778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PRODI TEKNOLOGI REKAYASA KOMPUTER DAN JARINGAN</w:t>
      </w:r>
    </w:p>
    <w:p w14:paraId="104DA397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POLITEKNIK NEGERI LHOKSEUMAWE</w:t>
      </w:r>
    </w:p>
    <w:p w14:paraId="0D8985CA" w14:textId="77777777" w:rsidR="0040289E" w:rsidRPr="0040289E" w:rsidRDefault="0040289E" w:rsidP="0040289E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40289E">
        <w:rPr>
          <w:b/>
          <w:sz w:val="24"/>
          <w:szCs w:val="24"/>
          <w:lang w:val="en-GB"/>
        </w:rPr>
        <w:t>TAHUN 2022/2023</w:t>
      </w:r>
    </w:p>
    <w:p w14:paraId="6FDE571E" w14:textId="77777777" w:rsidR="0040289E" w:rsidRPr="0040289E" w:rsidRDefault="0040289E" w:rsidP="0040289E">
      <w:pPr>
        <w:spacing w:line="259" w:lineRule="auto"/>
        <w:jc w:val="center"/>
        <w:rPr>
          <w:b/>
          <w:sz w:val="28"/>
          <w:szCs w:val="28"/>
          <w:lang w:val="en-GB"/>
        </w:rPr>
      </w:pPr>
      <w:r w:rsidRPr="0040289E">
        <w:rPr>
          <w:b/>
          <w:sz w:val="28"/>
          <w:szCs w:val="28"/>
          <w:lang w:val="en-GB"/>
        </w:rPr>
        <w:lastRenderedPageBreak/>
        <w:t>LEMBARAN PENGESAHAN</w:t>
      </w:r>
    </w:p>
    <w:p w14:paraId="3FC117B4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</w:p>
    <w:p w14:paraId="6DB72D54" w14:textId="77777777" w:rsidR="0040289E" w:rsidRPr="0040289E" w:rsidRDefault="0040289E" w:rsidP="0040289E">
      <w:pPr>
        <w:spacing w:after="160" w:line="259" w:lineRule="auto"/>
        <w:jc w:val="both"/>
        <w:rPr>
          <w:b/>
          <w:sz w:val="24"/>
          <w:szCs w:val="24"/>
          <w:lang w:val="zh-CN"/>
        </w:rPr>
      </w:pPr>
      <w:r w:rsidRPr="0040289E">
        <w:rPr>
          <w:sz w:val="24"/>
          <w:szCs w:val="24"/>
        </w:rPr>
        <w:t>Laporan Yang Berjudul</w:t>
      </w:r>
      <w:r w:rsidRPr="0040289E">
        <w:rPr>
          <w:sz w:val="24"/>
          <w:szCs w:val="24"/>
        </w:rPr>
        <w:tab/>
        <w:t xml:space="preserve">: </w:t>
      </w:r>
      <w:r w:rsidRPr="0040289E">
        <w:rPr>
          <w:bCs/>
          <w:sz w:val="24"/>
          <w:szCs w:val="24"/>
          <w:lang w:val="zh-CN"/>
        </w:rPr>
        <w:t>Pemrograman Jaringan Komputer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</w:p>
    <w:p w14:paraId="2752E0A9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 xml:space="preserve">Disusun Oleh 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  <w:r w:rsidRPr="0040289E">
        <w:rPr>
          <w:sz w:val="24"/>
          <w:szCs w:val="24"/>
          <w:lang w:val="id-ID"/>
        </w:rPr>
        <w:t xml:space="preserve"> </w:t>
      </w:r>
      <w:r w:rsidRPr="0040289E">
        <w:rPr>
          <w:sz w:val="24"/>
          <w:szCs w:val="24"/>
        </w:rPr>
        <w:t>Diki candra</w:t>
      </w:r>
    </w:p>
    <w:p w14:paraId="318171A9" w14:textId="77777777" w:rsidR="0040289E" w:rsidRPr="0040289E" w:rsidRDefault="0040289E" w:rsidP="0040289E">
      <w:pPr>
        <w:spacing w:after="160" w:line="259" w:lineRule="auto"/>
        <w:rPr>
          <w:sz w:val="24"/>
          <w:szCs w:val="24"/>
          <w:lang w:val="id-ID"/>
        </w:rPr>
      </w:pPr>
      <w:r w:rsidRPr="0040289E">
        <w:rPr>
          <w:sz w:val="24"/>
          <w:szCs w:val="24"/>
        </w:rPr>
        <w:t>NIM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 xml:space="preserve"> 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20229034300</w:t>
      </w:r>
      <w:r w:rsidRPr="0040289E">
        <w:rPr>
          <w:sz w:val="24"/>
          <w:szCs w:val="24"/>
          <w:lang w:val="id-ID"/>
        </w:rPr>
        <w:t>86</w:t>
      </w:r>
    </w:p>
    <w:p w14:paraId="4DF2380F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Jurusan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Informasi &amp; Komputer</w:t>
      </w:r>
    </w:p>
    <w:p w14:paraId="605D8538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Program Studi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Teknologi Rekayasa Komputer Jaringan</w:t>
      </w:r>
    </w:p>
    <w:p w14:paraId="7ECC9327" w14:textId="77777777" w:rsidR="0040289E" w:rsidRPr="0040289E" w:rsidRDefault="0040289E" w:rsidP="0040289E">
      <w:pPr>
        <w:spacing w:after="160" w:line="259" w:lineRule="auto"/>
        <w:rPr>
          <w:sz w:val="24"/>
          <w:szCs w:val="24"/>
        </w:rPr>
      </w:pPr>
      <w:r w:rsidRPr="0040289E">
        <w:rPr>
          <w:sz w:val="24"/>
          <w:szCs w:val="24"/>
        </w:rPr>
        <w:t>Mata Kuliah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 Network Programing</w:t>
      </w:r>
    </w:p>
    <w:p w14:paraId="093628E5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  <w:r w:rsidRPr="0040289E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1BF7" wp14:editId="5927B8DB">
                <wp:simplePos x="0" y="0"/>
                <wp:positionH relativeFrom="column">
                  <wp:posOffset>1915160</wp:posOffset>
                </wp:positionH>
                <wp:positionV relativeFrom="paragraph">
                  <wp:posOffset>23495</wp:posOffset>
                </wp:positionV>
                <wp:extent cx="2165350" cy="1147445"/>
                <wp:effectExtent l="16510" t="17780" r="18415" b="15875"/>
                <wp:wrapNone/>
                <wp:docPr id="14592346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17878B" w14:textId="77777777" w:rsidR="0040289E" w:rsidRDefault="0040289E" w:rsidP="0040289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21BF7" id="Rectangle 4" o:spid="_x0000_s1026" style="position:absolute;margin-left:150.8pt;margin-top:1.85pt;width:170.5pt;height:9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" strokeweight="2pt">
                <v:textbox>
                  <w:txbxContent>
                    <w:p w14:paraId="4117878B" w14:textId="77777777" w:rsidR="0040289E" w:rsidRDefault="0040289E" w:rsidP="0040289E"/>
                  </w:txbxContent>
                </v:textbox>
              </v:rect>
            </w:pict>
          </mc:Fallback>
        </mc:AlternateContent>
      </w:r>
      <w:r w:rsidRPr="0040289E">
        <w:rPr>
          <w:sz w:val="24"/>
          <w:szCs w:val="24"/>
        </w:rPr>
        <w:t>Tabel Penilaian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:</w:t>
      </w:r>
    </w:p>
    <w:p w14:paraId="7DCB980E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06953A24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25E41DAB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3B52F181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7807A72B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8A51D7F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1697B29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6A6AE8F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75414E47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564F280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CB80A50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6B709BE4" w14:textId="77777777" w:rsidR="0040289E" w:rsidRPr="0040289E" w:rsidRDefault="0040289E" w:rsidP="00402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spacing w:after="160" w:line="259" w:lineRule="auto"/>
        <w:rPr>
          <w:sz w:val="24"/>
          <w:szCs w:val="24"/>
        </w:rPr>
      </w:pPr>
    </w:p>
    <w:p w14:paraId="5A196B58" w14:textId="77777777" w:rsidR="0040289E" w:rsidRPr="0040289E" w:rsidRDefault="0040289E" w:rsidP="0040289E">
      <w:pPr>
        <w:spacing w:after="160" w:line="259" w:lineRule="auto"/>
        <w:jc w:val="both"/>
        <w:rPr>
          <w:sz w:val="24"/>
          <w:szCs w:val="24"/>
        </w:rPr>
      </w:pPr>
      <w:r w:rsidRPr="0040289E">
        <w:rPr>
          <w:sz w:val="24"/>
          <w:szCs w:val="24"/>
        </w:rPr>
        <w:t>Mengetahui,</w:t>
      </w:r>
    </w:p>
    <w:p w14:paraId="1C37F001" w14:textId="77777777" w:rsidR="0040289E" w:rsidRPr="0040289E" w:rsidRDefault="0040289E" w:rsidP="0040289E">
      <w:pPr>
        <w:spacing w:after="160" w:line="259" w:lineRule="auto"/>
        <w:jc w:val="both"/>
        <w:rPr>
          <w:sz w:val="24"/>
          <w:szCs w:val="24"/>
        </w:rPr>
      </w:pPr>
      <w:r w:rsidRPr="0040289E">
        <w:rPr>
          <w:sz w:val="24"/>
          <w:szCs w:val="24"/>
        </w:rPr>
        <w:t>Dosen Pembimbing,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  <w:t>Penyusun,</w:t>
      </w:r>
    </w:p>
    <w:p w14:paraId="28FF1275" w14:textId="77777777" w:rsidR="0040289E" w:rsidRPr="0040289E" w:rsidRDefault="0040289E" w:rsidP="0040289E">
      <w:pPr>
        <w:spacing w:line="259" w:lineRule="auto"/>
        <w:ind w:firstLine="720"/>
        <w:jc w:val="both"/>
        <w:rPr>
          <w:sz w:val="24"/>
          <w:szCs w:val="24"/>
        </w:rPr>
      </w:pPr>
    </w:p>
    <w:p w14:paraId="5C73DFE7" w14:textId="77777777" w:rsidR="0040289E" w:rsidRPr="0040289E" w:rsidRDefault="0040289E" w:rsidP="0040289E">
      <w:pPr>
        <w:spacing w:line="259" w:lineRule="auto"/>
        <w:jc w:val="both"/>
        <w:rPr>
          <w:sz w:val="24"/>
          <w:szCs w:val="24"/>
        </w:rPr>
      </w:pPr>
    </w:p>
    <w:p w14:paraId="6461931B" w14:textId="77777777" w:rsidR="0040289E" w:rsidRPr="0040289E" w:rsidRDefault="0040289E" w:rsidP="0040289E">
      <w:pPr>
        <w:spacing w:line="259" w:lineRule="auto"/>
        <w:jc w:val="both"/>
        <w:rPr>
          <w:sz w:val="24"/>
          <w:szCs w:val="24"/>
        </w:rPr>
      </w:pPr>
    </w:p>
    <w:p w14:paraId="0E556C1F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7E2197A8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69C40349" w14:textId="77777777" w:rsidR="0040289E" w:rsidRPr="0040289E" w:rsidRDefault="0040289E" w:rsidP="0040289E">
      <w:pPr>
        <w:spacing w:line="259" w:lineRule="auto"/>
        <w:rPr>
          <w:sz w:val="24"/>
          <w:szCs w:val="24"/>
        </w:rPr>
      </w:pPr>
    </w:p>
    <w:p w14:paraId="1FBF0015" w14:textId="77777777" w:rsidR="0040289E" w:rsidRPr="0040289E" w:rsidRDefault="0040289E" w:rsidP="0040289E">
      <w:pPr>
        <w:spacing w:line="259" w:lineRule="auto"/>
        <w:rPr>
          <w:sz w:val="24"/>
          <w:szCs w:val="24"/>
          <w:u w:val="single"/>
        </w:rPr>
      </w:pPr>
      <w:r w:rsidRPr="0040289E">
        <w:rPr>
          <w:sz w:val="24"/>
          <w:szCs w:val="24"/>
          <w:u w:val="single"/>
          <w:shd w:val="clear" w:color="auto" w:fill="FFFFFF"/>
        </w:rPr>
        <w:t xml:space="preserve">Umri Erdiansyah, </w:t>
      </w:r>
      <w:proofErr w:type="gramStart"/>
      <w:r w:rsidRPr="0040289E">
        <w:rPr>
          <w:sz w:val="24"/>
          <w:szCs w:val="24"/>
          <w:u w:val="single"/>
          <w:shd w:val="clear" w:color="auto" w:fill="FFFFFF"/>
        </w:rPr>
        <w:t>S.Kom</w:t>
      </w:r>
      <w:proofErr w:type="gramEnd"/>
      <w:r w:rsidRPr="0040289E">
        <w:rPr>
          <w:sz w:val="24"/>
          <w:szCs w:val="24"/>
          <w:u w:val="single"/>
          <w:shd w:val="clear" w:color="auto" w:fill="FFFFFF"/>
        </w:rPr>
        <w:t>., M.Kom.</w:t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</w:rPr>
        <w:tab/>
      </w:r>
      <w:r w:rsidRPr="0040289E">
        <w:rPr>
          <w:sz w:val="24"/>
          <w:szCs w:val="24"/>
          <w:u w:val="single"/>
        </w:rPr>
        <w:t>Diki Candra</w:t>
      </w:r>
    </w:p>
    <w:p w14:paraId="7D72E311" w14:textId="77777777" w:rsidR="0040289E" w:rsidRPr="0040289E" w:rsidRDefault="0040289E" w:rsidP="0040289E">
      <w:pPr>
        <w:spacing w:line="360" w:lineRule="auto"/>
        <w:jc w:val="both"/>
        <w:rPr>
          <w:b/>
          <w:sz w:val="24"/>
          <w:szCs w:val="24"/>
        </w:rPr>
      </w:pPr>
      <w:r w:rsidRPr="0040289E">
        <w:rPr>
          <w:sz w:val="24"/>
          <w:szCs w:val="24"/>
          <w:shd w:val="clear" w:color="auto" w:fill="FFFFFF"/>
        </w:rPr>
        <w:t xml:space="preserve">NIP </w:t>
      </w:r>
      <w:r w:rsidRPr="0040289E">
        <w:rPr>
          <w:sz w:val="24"/>
          <w:szCs w:val="24"/>
        </w:rPr>
        <w:t>199210132022031003</w:t>
      </w:r>
      <w:r w:rsidRPr="0040289E">
        <w:rPr>
          <w:sz w:val="22"/>
          <w:szCs w:val="22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  <w:shd w:val="clear" w:color="auto" w:fill="FFFFFF"/>
        </w:rPr>
        <w:tab/>
      </w:r>
      <w:r w:rsidRPr="0040289E">
        <w:rPr>
          <w:sz w:val="24"/>
          <w:szCs w:val="24"/>
        </w:rPr>
        <w:t>NIM. 2022903430010</w:t>
      </w:r>
    </w:p>
    <w:p w14:paraId="57F14D22" w14:textId="77777777" w:rsidR="0040289E" w:rsidRDefault="0040289E" w:rsidP="00715DA6">
      <w:pPr>
        <w:spacing w:before="29"/>
        <w:ind w:left="3670" w:right="4129" w:hanging="3812"/>
        <w:jc w:val="both"/>
        <w:rPr>
          <w:b/>
          <w:sz w:val="28"/>
          <w:szCs w:val="28"/>
        </w:rPr>
      </w:pPr>
    </w:p>
    <w:p w14:paraId="0DF47B0C" w14:textId="590CB7BA" w:rsidR="00715DA6" w:rsidRPr="00715DA6" w:rsidRDefault="00715DA6" w:rsidP="00715DA6">
      <w:pPr>
        <w:spacing w:before="29"/>
        <w:ind w:left="3670" w:right="4129" w:hanging="3812"/>
        <w:jc w:val="both"/>
        <w:rPr>
          <w:sz w:val="28"/>
          <w:szCs w:val="28"/>
        </w:rPr>
      </w:pPr>
      <w:r w:rsidRPr="00715DA6">
        <w:rPr>
          <w:b/>
          <w:sz w:val="28"/>
          <w:szCs w:val="28"/>
        </w:rPr>
        <w:t xml:space="preserve">I. </w:t>
      </w:r>
      <w:r w:rsidRPr="00715DA6">
        <w:rPr>
          <w:b/>
          <w:spacing w:val="1"/>
          <w:sz w:val="28"/>
          <w:szCs w:val="28"/>
        </w:rPr>
        <w:t>T</w:t>
      </w:r>
      <w:r w:rsidRPr="00715DA6">
        <w:rPr>
          <w:b/>
          <w:spacing w:val="-1"/>
          <w:sz w:val="28"/>
          <w:szCs w:val="28"/>
        </w:rPr>
        <w:t>e</w:t>
      </w:r>
      <w:r w:rsidRPr="00715DA6">
        <w:rPr>
          <w:b/>
          <w:sz w:val="28"/>
          <w:szCs w:val="28"/>
        </w:rPr>
        <w:t>o</w:t>
      </w:r>
      <w:r w:rsidRPr="00715DA6">
        <w:rPr>
          <w:b/>
          <w:spacing w:val="-1"/>
          <w:sz w:val="28"/>
          <w:szCs w:val="28"/>
        </w:rPr>
        <w:t>ri</w:t>
      </w:r>
    </w:p>
    <w:p w14:paraId="772133ED" w14:textId="77777777" w:rsidR="00715DA6" w:rsidRPr="00715DA6" w:rsidRDefault="00715DA6" w:rsidP="00715DA6">
      <w:pPr>
        <w:spacing w:line="240" w:lineRule="exact"/>
        <w:jc w:val="both"/>
        <w:rPr>
          <w:sz w:val="24"/>
          <w:szCs w:val="24"/>
        </w:rPr>
      </w:pPr>
    </w:p>
    <w:p w14:paraId="4B83219F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358F0">
        <w:rPr>
          <w:sz w:val="24"/>
          <w:szCs w:val="24"/>
        </w:rPr>
        <w:t>Java socket programming menyediakan kelas-kelas untuk berbagi data</w:t>
      </w:r>
    </w:p>
    <w:p w14:paraId="00AD9DCB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diantara perangkat yang berbeda. Sebuah socket merupakan endpoint diantara dua</w:t>
      </w:r>
    </w:p>
    <w:p w14:paraId="1F8B1DBC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buah perangkat dalam berkomunikasi. Dalam aplikasi send file ini ada beberapa</w:t>
      </w:r>
    </w:p>
    <w:p w14:paraId="3700767D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java yang dipakai yaitu File, FileInputStream, FileOutputStream,</w:t>
      </w:r>
    </w:p>
    <w:p w14:paraId="27CE5970" w14:textId="77777777" w:rsidR="007358F0" w:rsidRPr="007358F0" w:rsidRDefault="007358F0" w:rsidP="007358F0">
      <w:pPr>
        <w:spacing w:line="360" w:lineRule="auto"/>
        <w:ind w:left="14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InputStream, dan OutputStream.</w:t>
      </w:r>
    </w:p>
    <w:p w14:paraId="6BF0C2F1" w14:textId="368127E2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 java mewakili dari sekumpulan file dan alamat direktori secara</w:t>
      </w:r>
      <w:r>
        <w:rPr>
          <w:sz w:val="24"/>
          <w:szCs w:val="24"/>
          <w:lang w:val="id-ID"/>
        </w:rPr>
        <w:t xml:space="preserve"> </w:t>
      </w:r>
      <w:r w:rsidRPr="007358F0">
        <w:rPr>
          <w:sz w:val="24"/>
          <w:szCs w:val="24"/>
        </w:rPr>
        <w:t>abstrak. Kelas ini digunakan untuk membuat file, direktori, pencarian file,</w:t>
      </w:r>
      <w:r>
        <w:rPr>
          <w:sz w:val="24"/>
          <w:szCs w:val="24"/>
          <w:lang w:val="id-ID"/>
        </w:rPr>
        <w:t xml:space="preserve"> </w:t>
      </w:r>
      <w:r w:rsidRPr="007358F0">
        <w:rPr>
          <w:sz w:val="24"/>
          <w:szCs w:val="24"/>
        </w:rPr>
        <w:t>penghapusan file dan lain-lain.</w:t>
      </w:r>
    </w:p>
    <w:p w14:paraId="0E737B6F" w14:textId="37B23976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FileInputStream Berisi inputan byte dari sebuah file dalam sebuah file</w:t>
      </w:r>
    </w:p>
    <w:p w14:paraId="7F5309BE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system.</w:t>
      </w:r>
    </w:p>
    <w:p w14:paraId="2FA9B59C" w14:textId="04054542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FileOutputStream Merupakan sebuah outpu stream untuk menuliskan</w:t>
      </w:r>
    </w:p>
    <w:p w14:paraId="1CA8F79E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data ke dalam sebuah file atau sebuah filedeskriptor.</w:t>
      </w:r>
    </w:p>
    <w:p w14:paraId="193028FD" w14:textId="555912C9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InputStream merupakan sebuah super kelas yang berisi beberapa kelas</w:t>
      </w:r>
    </w:p>
    <w:p w14:paraId="67A13B6A" w14:textId="77777777" w:rsidR="007358F0" w:rsidRPr="007358F0" w:rsidRDefault="007358F0" w:rsidP="007358F0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yang mewakili dari sebuah input stream dari suatu byte.</w:t>
      </w:r>
    </w:p>
    <w:p w14:paraId="2F71329E" w14:textId="0E500E3D" w:rsidR="007358F0" w:rsidRPr="007358F0" w:rsidRDefault="007358F0" w:rsidP="007358F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358F0">
        <w:rPr>
          <w:sz w:val="24"/>
          <w:szCs w:val="24"/>
        </w:rPr>
        <w:t>Kelas OutputStream merupakan sebuah super kelas yang berisi beberapa kelas</w:t>
      </w:r>
    </w:p>
    <w:p w14:paraId="0F13839F" w14:textId="24AF9A76" w:rsidR="00715DA6" w:rsidRPr="00715DA6" w:rsidRDefault="007358F0" w:rsidP="007358F0">
      <w:pPr>
        <w:pStyle w:val="ListParagraph"/>
        <w:spacing w:line="360" w:lineRule="auto"/>
        <w:ind w:left="502"/>
        <w:jc w:val="both"/>
      </w:pPr>
      <w:r w:rsidRPr="007358F0">
        <w:rPr>
          <w:sz w:val="24"/>
          <w:szCs w:val="24"/>
        </w:rPr>
        <w:t>yang mewakili dari sebuah output stream dari suatu byte.</w:t>
      </w:r>
    </w:p>
    <w:p w14:paraId="7AAD3370" w14:textId="77777777" w:rsidR="00715DA6" w:rsidRPr="00715DA6" w:rsidRDefault="00715DA6" w:rsidP="00715DA6">
      <w:pPr>
        <w:spacing w:line="200" w:lineRule="exact"/>
        <w:ind w:left="142"/>
        <w:jc w:val="both"/>
      </w:pPr>
    </w:p>
    <w:p w14:paraId="619B573B" w14:textId="77777777" w:rsidR="00715DA6" w:rsidRPr="00715DA6" w:rsidRDefault="00715DA6" w:rsidP="00715DA6">
      <w:pPr>
        <w:ind w:right="3248"/>
        <w:jc w:val="both"/>
        <w:rPr>
          <w:b/>
          <w:sz w:val="28"/>
          <w:szCs w:val="28"/>
        </w:rPr>
      </w:pPr>
      <w:r w:rsidRPr="00715DA6">
        <w:rPr>
          <w:b/>
          <w:sz w:val="28"/>
          <w:szCs w:val="28"/>
        </w:rPr>
        <w:t>II.</w:t>
      </w:r>
      <w:r w:rsidRPr="00715DA6">
        <w:rPr>
          <w:b/>
          <w:spacing w:val="-1"/>
          <w:sz w:val="28"/>
          <w:szCs w:val="28"/>
        </w:rPr>
        <w:t xml:space="preserve"> </w:t>
      </w:r>
      <w:r w:rsidRPr="00715DA6">
        <w:rPr>
          <w:b/>
          <w:spacing w:val="1"/>
          <w:sz w:val="28"/>
          <w:szCs w:val="28"/>
        </w:rPr>
        <w:t>Al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pacing w:val="-1"/>
          <w:sz w:val="28"/>
          <w:szCs w:val="28"/>
        </w:rPr>
        <w:t>t</w:t>
      </w:r>
      <w:r w:rsidRPr="00715DA6">
        <w:rPr>
          <w:b/>
          <w:spacing w:val="1"/>
          <w:sz w:val="28"/>
          <w:szCs w:val="28"/>
        </w:rPr>
        <w:t>/</w:t>
      </w:r>
      <w:r w:rsidRPr="00715DA6">
        <w:rPr>
          <w:b/>
          <w:sz w:val="28"/>
          <w:szCs w:val="28"/>
        </w:rPr>
        <w:t>B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pacing w:val="1"/>
          <w:sz w:val="28"/>
          <w:szCs w:val="28"/>
        </w:rPr>
        <w:t>h</w:t>
      </w:r>
      <w:r w:rsidRPr="00715DA6">
        <w:rPr>
          <w:b/>
          <w:spacing w:val="-2"/>
          <w:sz w:val="28"/>
          <w:szCs w:val="28"/>
        </w:rPr>
        <w:t>a</w:t>
      </w:r>
      <w:r w:rsidRPr="00715DA6">
        <w:rPr>
          <w:b/>
          <w:sz w:val="28"/>
          <w:szCs w:val="28"/>
        </w:rPr>
        <w:t>n</w:t>
      </w:r>
    </w:p>
    <w:p w14:paraId="1F6E62E7" w14:textId="77777777" w:rsidR="00715DA6" w:rsidRPr="00715DA6" w:rsidRDefault="00715DA6" w:rsidP="00715DA6">
      <w:pPr>
        <w:spacing w:before="9" w:line="240" w:lineRule="exact"/>
        <w:ind w:left="142"/>
        <w:jc w:val="both"/>
        <w:rPr>
          <w:sz w:val="24"/>
          <w:szCs w:val="24"/>
        </w:rPr>
      </w:pPr>
    </w:p>
    <w:p w14:paraId="68D5040B" w14:textId="77777777" w:rsidR="00715DA6" w:rsidRPr="00CB0B66" w:rsidRDefault="00715DA6" w:rsidP="00715DA6">
      <w:pPr>
        <w:spacing w:line="424" w:lineRule="auto"/>
        <w:ind w:left="142" w:right="123"/>
        <w:jc w:val="both"/>
        <w:rPr>
          <w:sz w:val="24"/>
          <w:szCs w:val="24"/>
        </w:rPr>
      </w:pPr>
      <w:r w:rsidRPr="00CB0B66">
        <w:rPr>
          <w:spacing w:val="1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l</w:t>
      </w:r>
      <w:r w:rsidRPr="00CB0B66">
        <w:rPr>
          <w:sz w:val="24"/>
          <w:szCs w:val="24"/>
        </w:rPr>
        <w:t>at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z w:val="24"/>
          <w:szCs w:val="24"/>
        </w:rPr>
        <w:t>an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b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h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 xml:space="preserve"> y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g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1"/>
          <w:sz w:val="24"/>
          <w:szCs w:val="24"/>
        </w:rPr>
        <w:t>i</w:t>
      </w:r>
      <w:r w:rsidRPr="00CB0B66">
        <w:rPr>
          <w:spacing w:val="1"/>
          <w:sz w:val="24"/>
          <w:szCs w:val="24"/>
        </w:rPr>
        <w:t>p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uk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>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d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l</w:t>
      </w:r>
      <w:r w:rsidRPr="00CB0B66">
        <w:rPr>
          <w:sz w:val="24"/>
          <w:szCs w:val="24"/>
        </w:rPr>
        <w:t xml:space="preserve">am </w:t>
      </w:r>
      <w:r w:rsidRPr="00CB0B66">
        <w:rPr>
          <w:spacing w:val="1"/>
          <w:sz w:val="24"/>
          <w:szCs w:val="24"/>
        </w:rPr>
        <w:t>p</w:t>
      </w:r>
      <w:r w:rsidRPr="00CB0B66">
        <w:rPr>
          <w:spacing w:val="-2"/>
          <w:sz w:val="24"/>
          <w:szCs w:val="24"/>
        </w:rPr>
        <w:t>ra</w:t>
      </w:r>
      <w:r w:rsidRPr="00CB0B66">
        <w:rPr>
          <w:spacing w:val="1"/>
          <w:sz w:val="24"/>
          <w:szCs w:val="24"/>
        </w:rPr>
        <w:t>k</w:t>
      </w:r>
      <w:r w:rsidRPr="00CB0B66">
        <w:rPr>
          <w:spacing w:val="-1"/>
          <w:sz w:val="24"/>
          <w:szCs w:val="24"/>
        </w:rPr>
        <w:t>t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u</w:t>
      </w:r>
      <w:r w:rsidRPr="00CB0B66">
        <w:rPr>
          <w:sz w:val="24"/>
          <w:szCs w:val="24"/>
        </w:rPr>
        <w:t>m</w:t>
      </w:r>
      <w:r w:rsidRPr="00CB0B66">
        <w:rPr>
          <w:spacing w:val="-3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i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l</w:t>
      </w:r>
      <w:r w:rsidRPr="00CB0B66">
        <w:rPr>
          <w:sz w:val="24"/>
          <w:szCs w:val="24"/>
        </w:rPr>
        <w:t>ah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p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gk</w:t>
      </w:r>
      <w:r w:rsidRPr="00CB0B66">
        <w:rPr>
          <w:spacing w:val="-2"/>
          <w:sz w:val="24"/>
          <w:szCs w:val="24"/>
        </w:rPr>
        <w:t>a</w:t>
      </w:r>
      <w:r w:rsidRPr="00CB0B66">
        <w:rPr>
          <w:sz w:val="24"/>
          <w:szCs w:val="24"/>
        </w:rPr>
        <w:t xml:space="preserve">t </w:t>
      </w:r>
      <w:r w:rsidRPr="00CB0B66">
        <w:rPr>
          <w:spacing w:val="1"/>
          <w:sz w:val="24"/>
          <w:szCs w:val="24"/>
        </w:rPr>
        <w:t>h</w:t>
      </w:r>
      <w:r w:rsidRPr="00CB0B66">
        <w:rPr>
          <w:sz w:val="24"/>
          <w:szCs w:val="24"/>
        </w:rPr>
        <w:t>a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1"/>
          <w:sz w:val="24"/>
          <w:szCs w:val="24"/>
        </w:rPr>
        <w:t>d</w:t>
      </w:r>
      <w:r w:rsidRPr="00CB0B66">
        <w:rPr>
          <w:spacing w:val="-1"/>
          <w:sz w:val="24"/>
          <w:szCs w:val="24"/>
        </w:rPr>
        <w:t>w</w:t>
      </w:r>
      <w:r w:rsidRPr="00CB0B66">
        <w:rPr>
          <w:sz w:val="24"/>
          <w:szCs w:val="24"/>
        </w:rPr>
        <w:t xml:space="preserve">are </w:t>
      </w:r>
      <w:r w:rsidRPr="00CB0B66">
        <w:rPr>
          <w:spacing w:val="-1"/>
          <w:sz w:val="24"/>
          <w:szCs w:val="24"/>
        </w:rPr>
        <w:t>d</w:t>
      </w:r>
      <w:r w:rsidRPr="00CB0B66">
        <w:rPr>
          <w:sz w:val="24"/>
          <w:szCs w:val="24"/>
        </w:rPr>
        <w:t>an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s</w:t>
      </w:r>
      <w:r w:rsidRPr="00CB0B66">
        <w:rPr>
          <w:spacing w:val="-1"/>
          <w:sz w:val="24"/>
          <w:szCs w:val="24"/>
        </w:rPr>
        <w:t>o</w:t>
      </w:r>
      <w:r w:rsidRPr="00CB0B66">
        <w:rPr>
          <w:sz w:val="24"/>
          <w:szCs w:val="24"/>
        </w:rPr>
        <w:t>f</w:t>
      </w:r>
      <w:r w:rsidRPr="00CB0B66">
        <w:rPr>
          <w:spacing w:val="-1"/>
          <w:sz w:val="24"/>
          <w:szCs w:val="24"/>
        </w:rPr>
        <w:t>w</w:t>
      </w:r>
      <w:r w:rsidRPr="00CB0B66">
        <w:rPr>
          <w:sz w:val="24"/>
          <w:szCs w:val="24"/>
        </w:rPr>
        <w:t>a</w:t>
      </w:r>
      <w:r w:rsidRPr="00CB0B66">
        <w:rPr>
          <w:spacing w:val="-2"/>
          <w:sz w:val="24"/>
          <w:szCs w:val="24"/>
        </w:rPr>
        <w:t>r</w:t>
      </w:r>
      <w:r w:rsidRPr="00CB0B66">
        <w:rPr>
          <w:sz w:val="24"/>
          <w:szCs w:val="24"/>
        </w:rPr>
        <w:t xml:space="preserve">e </w:t>
      </w:r>
      <w:r w:rsidRPr="00CB0B66">
        <w:rPr>
          <w:spacing w:val="1"/>
          <w:sz w:val="24"/>
          <w:szCs w:val="24"/>
        </w:rPr>
        <w:t>y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t</w:t>
      </w:r>
      <w:r w:rsidRPr="00CB0B66">
        <w:rPr>
          <w:spacing w:val="1"/>
          <w:sz w:val="24"/>
          <w:szCs w:val="24"/>
        </w:rPr>
        <w:t>u:</w:t>
      </w:r>
    </w:p>
    <w:p w14:paraId="28A40634" w14:textId="491D04F4" w:rsidR="00715DA6" w:rsidRPr="00CB0B66" w:rsidRDefault="00715DA6" w:rsidP="00CB0B66">
      <w:pPr>
        <w:pStyle w:val="ListParagraph"/>
        <w:numPr>
          <w:ilvl w:val="0"/>
          <w:numId w:val="6"/>
        </w:numPr>
        <w:spacing w:before="11" w:line="360" w:lineRule="auto"/>
        <w:ind w:right="2904"/>
        <w:jc w:val="both"/>
        <w:rPr>
          <w:sz w:val="24"/>
          <w:szCs w:val="24"/>
        </w:rPr>
      </w:pP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o</w:t>
      </w:r>
      <w:r w:rsidRPr="00CB0B66">
        <w:rPr>
          <w:spacing w:val="-2"/>
          <w:sz w:val="24"/>
          <w:szCs w:val="24"/>
        </w:rPr>
        <w:t>m</w:t>
      </w:r>
      <w:r w:rsidRPr="00CB0B66">
        <w:rPr>
          <w:spacing w:val="1"/>
          <w:sz w:val="24"/>
          <w:szCs w:val="24"/>
        </w:rPr>
        <w:t>p</w:t>
      </w:r>
      <w:r w:rsidRPr="00CB0B66">
        <w:rPr>
          <w:spacing w:val="-1"/>
          <w:sz w:val="24"/>
          <w:szCs w:val="24"/>
        </w:rPr>
        <w:t>u</w:t>
      </w:r>
      <w:r w:rsidRPr="00CB0B66">
        <w:rPr>
          <w:spacing w:val="1"/>
          <w:sz w:val="24"/>
          <w:szCs w:val="24"/>
        </w:rPr>
        <w:t>t</w:t>
      </w:r>
      <w:r w:rsidRPr="00CB0B66">
        <w:rPr>
          <w:sz w:val="24"/>
          <w:szCs w:val="24"/>
        </w:rPr>
        <w:t>e</w:t>
      </w:r>
      <w:r w:rsidRPr="00CB0B66">
        <w:rPr>
          <w:spacing w:val="-2"/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/</w:t>
      </w:r>
      <w:r w:rsidRPr="00CB0B66">
        <w:rPr>
          <w:spacing w:val="1"/>
          <w:sz w:val="24"/>
          <w:szCs w:val="24"/>
        </w:rPr>
        <w:t>L</w:t>
      </w:r>
      <w:r w:rsidRPr="00CB0B66">
        <w:rPr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bt</w:t>
      </w:r>
      <w:r w:rsidRPr="00CB0B66">
        <w:rPr>
          <w:spacing w:val="1"/>
          <w:sz w:val="24"/>
          <w:szCs w:val="24"/>
        </w:rPr>
        <w:t>o</w:t>
      </w:r>
      <w:r w:rsidRPr="00CB0B66">
        <w:rPr>
          <w:sz w:val="24"/>
          <w:szCs w:val="24"/>
        </w:rPr>
        <w:t>p</w:t>
      </w:r>
    </w:p>
    <w:p w14:paraId="5D040800" w14:textId="50914670" w:rsidR="00715DA6" w:rsidRPr="00CB0B66" w:rsidRDefault="00715DA6" w:rsidP="00CB0B66">
      <w:pPr>
        <w:pStyle w:val="ListParagraph"/>
        <w:numPr>
          <w:ilvl w:val="0"/>
          <w:numId w:val="6"/>
        </w:numPr>
        <w:spacing w:line="360" w:lineRule="auto"/>
        <w:ind w:right="843"/>
        <w:jc w:val="both"/>
        <w:rPr>
          <w:spacing w:val="1"/>
          <w:sz w:val="24"/>
          <w:szCs w:val="24"/>
        </w:rPr>
      </w:pPr>
      <w:r w:rsidRPr="00CB0B66">
        <w:rPr>
          <w:spacing w:val="1"/>
          <w:sz w:val="24"/>
          <w:szCs w:val="24"/>
        </w:rPr>
        <w:t>N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t</w:t>
      </w:r>
      <w:r w:rsidRPr="00CB0B66">
        <w:rPr>
          <w:sz w:val="24"/>
          <w:szCs w:val="24"/>
        </w:rPr>
        <w:t>Be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s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D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 xml:space="preserve"> </w:t>
      </w:r>
      <w:r w:rsidRPr="00CB0B66">
        <w:rPr>
          <w:sz w:val="24"/>
          <w:szCs w:val="24"/>
        </w:rPr>
        <w:t>(</w:t>
      </w:r>
      <w:r w:rsidRPr="00CB0B66">
        <w:rPr>
          <w:spacing w:val="-2"/>
          <w:sz w:val="24"/>
          <w:szCs w:val="24"/>
        </w:rPr>
        <w:t>I</w:t>
      </w:r>
      <w:r w:rsidRPr="00CB0B66">
        <w:rPr>
          <w:spacing w:val="-1"/>
          <w:sz w:val="24"/>
          <w:szCs w:val="24"/>
        </w:rPr>
        <w:t>nt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g</w:t>
      </w:r>
      <w:r w:rsidRPr="00CB0B66">
        <w:rPr>
          <w:sz w:val="24"/>
          <w:szCs w:val="24"/>
        </w:rPr>
        <w:t>r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>e</w:t>
      </w:r>
      <w:r w:rsidRPr="00CB0B66">
        <w:rPr>
          <w:sz w:val="24"/>
          <w:szCs w:val="24"/>
        </w:rPr>
        <w:t>d</w:t>
      </w:r>
      <w:r w:rsidRPr="00CB0B66">
        <w:rPr>
          <w:spacing w:val="1"/>
          <w:sz w:val="24"/>
          <w:szCs w:val="24"/>
        </w:rPr>
        <w:t xml:space="preserve"> D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o</w:t>
      </w:r>
      <w:r w:rsidRPr="00CB0B66">
        <w:rPr>
          <w:spacing w:val="-1"/>
          <w:sz w:val="24"/>
          <w:szCs w:val="24"/>
        </w:rPr>
        <w:t>p</w:t>
      </w:r>
      <w:r w:rsidRPr="00CB0B66">
        <w:rPr>
          <w:sz w:val="24"/>
          <w:szCs w:val="24"/>
        </w:rPr>
        <w:t>me</w:t>
      </w:r>
      <w:r w:rsidRPr="00CB0B66">
        <w:rPr>
          <w:spacing w:val="-1"/>
          <w:sz w:val="24"/>
          <w:szCs w:val="24"/>
        </w:rPr>
        <w:t>n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1"/>
          <w:sz w:val="24"/>
          <w:szCs w:val="24"/>
        </w:rPr>
        <w:t>i</w:t>
      </w:r>
      <w:r w:rsidRPr="00CB0B66">
        <w:rPr>
          <w:sz w:val="24"/>
          <w:szCs w:val="24"/>
        </w:rPr>
        <w:t>r</w:t>
      </w:r>
      <w:r w:rsidRPr="00CB0B66">
        <w:rPr>
          <w:spacing w:val="-1"/>
          <w:sz w:val="24"/>
          <w:szCs w:val="24"/>
        </w:rPr>
        <w:t>o</w:t>
      </w:r>
      <w:r w:rsidRPr="00CB0B66">
        <w:rPr>
          <w:spacing w:val="1"/>
          <w:sz w:val="24"/>
          <w:szCs w:val="24"/>
        </w:rPr>
        <w:t>n</w:t>
      </w:r>
      <w:r w:rsidRPr="00CB0B66">
        <w:rPr>
          <w:sz w:val="24"/>
          <w:szCs w:val="24"/>
        </w:rPr>
        <w:t>m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n</w:t>
      </w:r>
      <w:r w:rsidRPr="00CB0B66">
        <w:rPr>
          <w:spacing w:val="1"/>
          <w:sz w:val="24"/>
          <w:szCs w:val="24"/>
        </w:rPr>
        <w:t>t</w:t>
      </w:r>
    </w:p>
    <w:p w14:paraId="59510098" w14:textId="61C86C72" w:rsidR="00715DA6" w:rsidRPr="007358F0" w:rsidRDefault="00715DA6" w:rsidP="007358F0">
      <w:pPr>
        <w:pStyle w:val="ListParagraph"/>
        <w:numPr>
          <w:ilvl w:val="0"/>
          <w:numId w:val="6"/>
        </w:numPr>
        <w:spacing w:before="24" w:line="360" w:lineRule="auto"/>
        <w:jc w:val="both"/>
        <w:rPr>
          <w:sz w:val="24"/>
          <w:szCs w:val="24"/>
        </w:rPr>
      </w:pPr>
      <w:r w:rsidRPr="00CB0B66">
        <w:rPr>
          <w:spacing w:val="1"/>
          <w:sz w:val="24"/>
          <w:szCs w:val="24"/>
        </w:rPr>
        <w:t>J</w:t>
      </w:r>
      <w:r w:rsidRPr="00CB0B66">
        <w:rPr>
          <w:spacing w:val="-2"/>
          <w:sz w:val="24"/>
          <w:szCs w:val="24"/>
        </w:rPr>
        <w:t>a</w:t>
      </w:r>
      <w:r w:rsidRPr="00CB0B66">
        <w:rPr>
          <w:spacing w:val="1"/>
          <w:sz w:val="24"/>
          <w:szCs w:val="24"/>
        </w:rPr>
        <w:t>v</w:t>
      </w:r>
      <w:r w:rsidRPr="00CB0B66">
        <w:rPr>
          <w:sz w:val="24"/>
          <w:szCs w:val="24"/>
        </w:rPr>
        <w:t xml:space="preserve">a </w:t>
      </w:r>
      <w:r w:rsidRPr="00CB0B66">
        <w:rPr>
          <w:spacing w:val="-3"/>
          <w:sz w:val="24"/>
          <w:szCs w:val="24"/>
        </w:rPr>
        <w:t>S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 xml:space="preserve"> D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v</w:t>
      </w:r>
      <w:r w:rsidRPr="00CB0B66">
        <w:rPr>
          <w:spacing w:val="-2"/>
          <w:sz w:val="24"/>
          <w:szCs w:val="24"/>
        </w:rPr>
        <w:t>e</w:t>
      </w:r>
      <w:r w:rsidRPr="00CB0B66">
        <w:rPr>
          <w:spacing w:val="-1"/>
          <w:sz w:val="24"/>
          <w:szCs w:val="24"/>
        </w:rPr>
        <w:t>l</w:t>
      </w:r>
      <w:r w:rsidRPr="00CB0B66">
        <w:rPr>
          <w:spacing w:val="1"/>
          <w:sz w:val="24"/>
          <w:szCs w:val="24"/>
        </w:rPr>
        <w:t>op</w:t>
      </w:r>
      <w:r w:rsidRPr="00CB0B66">
        <w:rPr>
          <w:spacing w:val="-2"/>
          <w:sz w:val="24"/>
          <w:szCs w:val="24"/>
        </w:rPr>
        <w:t>m</w:t>
      </w:r>
      <w:r w:rsidRPr="00CB0B66">
        <w:rPr>
          <w:sz w:val="24"/>
          <w:szCs w:val="24"/>
        </w:rPr>
        <w:t>e</w:t>
      </w:r>
      <w:r w:rsidRPr="00CB0B66">
        <w:rPr>
          <w:spacing w:val="1"/>
          <w:sz w:val="24"/>
          <w:szCs w:val="24"/>
        </w:rPr>
        <w:t>n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-1"/>
          <w:sz w:val="24"/>
          <w:szCs w:val="24"/>
        </w:rPr>
        <w:t>K</w:t>
      </w:r>
      <w:r w:rsidRPr="00CB0B66">
        <w:rPr>
          <w:spacing w:val="1"/>
          <w:sz w:val="24"/>
          <w:szCs w:val="24"/>
        </w:rPr>
        <w:t>i</w:t>
      </w:r>
      <w:r w:rsidRPr="00CB0B66">
        <w:rPr>
          <w:sz w:val="24"/>
          <w:szCs w:val="24"/>
        </w:rPr>
        <w:t>t</w:t>
      </w:r>
      <w:r w:rsidRPr="00CB0B66">
        <w:rPr>
          <w:spacing w:val="-2"/>
          <w:sz w:val="24"/>
          <w:szCs w:val="24"/>
        </w:rPr>
        <w:t xml:space="preserve"> </w:t>
      </w:r>
      <w:r w:rsidRPr="00CB0B66">
        <w:rPr>
          <w:spacing w:val="1"/>
          <w:sz w:val="24"/>
          <w:szCs w:val="24"/>
        </w:rPr>
        <w:t>13</w:t>
      </w:r>
    </w:p>
    <w:p w14:paraId="1390B78A" w14:textId="77777777" w:rsidR="00715DA6" w:rsidRPr="00715DA6" w:rsidRDefault="00715DA6" w:rsidP="00715DA6">
      <w:pPr>
        <w:spacing w:before="18" w:line="200" w:lineRule="exact"/>
        <w:jc w:val="both"/>
      </w:pPr>
    </w:p>
    <w:p w14:paraId="31DDE753" w14:textId="77777777" w:rsidR="00715DA6" w:rsidRPr="00715DA6" w:rsidRDefault="00715DA6" w:rsidP="00715DA6">
      <w:pPr>
        <w:ind w:right="2986"/>
        <w:jc w:val="both"/>
        <w:rPr>
          <w:b/>
          <w:sz w:val="28"/>
          <w:szCs w:val="28"/>
        </w:rPr>
      </w:pPr>
      <w:r w:rsidRPr="00715DA6">
        <w:rPr>
          <w:b/>
          <w:sz w:val="28"/>
          <w:szCs w:val="28"/>
        </w:rPr>
        <w:t>III.</w:t>
      </w:r>
      <w:r w:rsidRPr="00715DA6">
        <w:rPr>
          <w:b/>
          <w:spacing w:val="-1"/>
          <w:sz w:val="28"/>
          <w:szCs w:val="28"/>
        </w:rPr>
        <w:t xml:space="preserve"> </w:t>
      </w:r>
      <w:r w:rsidRPr="00715DA6">
        <w:rPr>
          <w:b/>
          <w:sz w:val="28"/>
          <w:szCs w:val="28"/>
        </w:rPr>
        <w:t>Pr</w:t>
      </w:r>
      <w:r w:rsidRPr="00715DA6">
        <w:rPr>
          <w:b/>
          <w:spacing w:val="-1"/>
          <w:sz w:val="28"/>
          <w:szCs w:val="28"/>
        </w:rPr>
        <w:t>o</w:t>
      </w:r>
      <w:r w:rsidRPr="00715DA6">
        <w:rPr>
          <w:b/>
          <w:spacing w:val="1"/>
          <w:sz w:val="28"/>
          <w:szCs w:val="28"/>
        </w:rPr>
        <w:t>s</w:t>
      </w:r>
      <w:r w:rsidRPr="00715DA6">
        <w:rPr>
          <w:b/>
          <w:sz w:val="28"/>
          <w:szCs w:val="28"/>
        </w:rPr>
        <w:t>e</w:t>
      </w:r>
      <w:r w:rsidRPr="00715DA6">
        <w:rPr>
          <w:b/>
          <w:spacing w:val="-1"/>
          <w:sz w:val="28"/>
          <w:szCs w:val="28"/>
        </w:rPr>
        <w:t>d</w:t>
      </w:r>
      <w:r w:rsidRPr="00715DA6">
        <w:rPr>
          <w:b/>
          <w:spacing w:val="1"/>
          <w:sz w:val="28"/>
          <w:szCs w:val="28"/>
        </w:rPr>
        <w:t>u</w:t>
      </w:r>
      <w:r w:rsidRPr="00715DA6">
        <w:rPr>
          <w:b/>
          <w:sz w:val="28"/>
          <w:szCs w:val="28"/>
        </w:rPr>
        <w:t>r P</w:t>
      </w:r>
      <w:r w:rsidRPr="00715DA6">
        <w:rPr>
          <w:b/>
          <w:spacing w:val="-2"/>
          <w:sz w:val="28"/>
          <w:szCs w:val="28"/>
        </w:rPr>
        <w:t>r</w:t>
      </w:r>
      <w:r w:rsidRPr="00715DA6">
        <w:rPr>
          <w:b/>
          <w:sz w:val="28"/>
          <w:szCs w:val="28"/>
        </w:rPr>
        <w:t>a</w:t>
      </w:r>
      <w:r w:rsidRPr="00715DA6">
        <w:rPr>
          <w:b/>
          <w:spacing w:val="-1"/>
          <w:sz w:val="28"/>
          <w:szCs w:val="28"/>
        </w:rPr>
        <w:t>k</w:t>
      </w:r>
      <w:r w:rsidRPr="00715DA6">
        <w:rPr>
          <w:b/>
          <w:spacing w:val="1"/>
          <w:sz w:val="28"/>
          <w:szCs w:val="28"/>
        </w:rPr>
        <w:t>t</w:t>
      </w:r>
      <w:r w:rsidRPr="00715DA6">
        <w:rPr>
          <w:b/>
          <w:spacing w:val="-1"/>
          <w:sz w:val="28"/>
          <w:szCs w:val="28"/>
        </w:rPr>
        <w:t>ikum</w:t>
      </w:r>
    </w:p>
    <w:p w14:paraId="29002BDA" w14:textId="77777777" w:rsidR="00715DA6" w:rsidRPr="00715DA6" w:rsidRDefault="00715DA6" w:rsidP="00715DA6">
      <w:pPr>
        <w:spacing w:before="4" w:line="240" w:lineRule="exact"/>
        <w:jc w:val="both"/>
        <w:rPr>
          <w:sz w:val="24"/>
          <w:szCs w:val="24"/>
        </w:rPr>
      </w:pPr>
    </w:p>
    <w:p w14:paraId="069F15BA" w14:textId="4453088B" w:rsidR="00715DA6" w:rsidRPr="00715DA6" w:rsidRDefault="00715DA6" w:rsidP="00B946F3">
      <w:pPr>
        <w:spacing w:line="274" w:lineRule="auto"/>
        <w:ind w:left="426" w:right="13" w:hanging="426"/>
        <w:jc w:val="both"/>
        <w:rPr>
          <w:rFonts w:eastAsia="Calibri"/>
          <w:sz w:val="24"/>
          <w:szCs w:val="24"/>
        </w:rPr>
      </w:pPr>
      <w:r w:rsidRPr="00715DA6">
        <w:rPr>
          <w:rFonts w:eastAsia="Calibri"/>
          <w:spacing w:val="-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</w:t>
      </w:r>
      <w:r w:rsidRPr="00715DA6">
        <w:rPr>
          <w:rFonts w:eastAsia="Calibri"/>
          <w:spacing w:val="1"/>
          <w:sz w:val="24"/>
          <w:szCs w:val="24"/>
        </w:rPr>
        <w:t>os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pacing w:val="-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 xml:space="preserve">r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rakti</w:t>
      </w:r>
      <w:r w:rsidRPr="00715DA6">
        <w:rPr>
          <w:rFonts w:eastAsia="Calibri"/>
          <w:spacing w:val="-3"/>
          <w:sz w:val="24"/>
          <w:szCs w:val="24"/>
        </w:rPr>
        <w:t>k</w:t>
      </w:r>
      <w:r w:rsidRPr="00715DA6">
        <w:rPr>
          <w:rFonts w:eastAsia="Calibri"/>
          <w:spacing w:val="-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 xml:space="preserve">m </w:t>
      </w:r>
      <w:r w:rsidRPr="00715DA6">
        <w:rPr>
          <w:rFonts w:eastAsia="Calibri"/>
          <w:spacing w:val="1"/>
          <w:sz w:val="24"/>
          <w:szCs w:val="24"/>
        </w:rPr>
        <w:t>un</w:t>
      </w:r>
      <w:r w:rsidRPr="00715DA6">
        <w:rPr>
          <w:rFonts w:eastAsia="Calibri"/>
          <w:spacing w:val="-3"/>
          <w:sz w:val="24"/>
          <w:szCs w:val="24"/>
        </w:rPr>
        <w:t>t</w:t>
      </w:r>
      <w:r w:rsidRPr="00715DA6">
        <w:rPr>
          <w:rFonts w:eastAsia="Calibri"/>
          <w:spacing w:val="1"/>
          <w:sz w:val="24"/>
          <w:szCs w:val="24"/>
        </w:rPr>
        <w:t>u</w:t>
      </w:r>
      <w:r w:rsidRPr="00715DA6">
        <w:rPr>
          <w:rFonts w:eastAsia="Calibri"/>
          <w:sz w:val="24"/>
          <w:szCs w:val="24"/>
        </w:rPr>
        <w:t>k</w:t>
      </w:r>
      <w:r w:rsidRPr="00715DA6">
        <w:rPr>
          <w:rFonts w:eastAsia="Calibri"/>
          <w:spacing w:val="-1"/>
          <w:sz w:val="24"/>
          <w:szCs w:val="24"/>
        </w:rPr>
        <w:t xml:space="preserve"> </w:t>
      </w:r>
      <w:r w:rsidRPr="00715DA6">
        <w:rPr>
          <w:rFonts w:eastAsia="Calibri"/>
          <w:sz w:val="24"/>
          <w:szCs w:val="24"/>
        </w:rPr>
        <w:t>kir</w:t>
      </w:r>
      <w:r w:rsidRPr="00715DA6">
        <w:rPr>
          <w:rFonts w:eastAsia="Calibri"/>
          <w:spacing w:val="-2"/>
          <w:sz w:val="24"/>
          <w:szCs w:val="24"/>
        </w:rPr>
        <w:t>i</w:t>
      </w:r>
      <w:r w:rsidRPr="00715DA6">
        <w:rPr>
          <w:rFonts w:eastAsia="Calibri"/>
          <w:sz w:val="24"/>
          <w:szCs w:val="24"/>
        </w:rPr>
        <w:t xml:space="preserve">m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s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n</w:t>
      </w:r>
      <w:r w:rsidRPr="00715DA6">
        <w:rPr>
          <w:rFonts w:eastAsia="Calibri"/>
          <w:sz w:val="24"/>
          <w:szCs w:val="24"/>
        </w:rPr>
        <w:t>g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m</w:t>
      </w:r>
      <w:r w:rsidRPr="00715DA6">
        <w:rPr>
          <w:rFonts w:eastAsia="Calibri"/>
          <w:spacing w:val="-3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n</w:t>
      </w:r>
      <w:r w:rsidRPr="00715DA6">
        <w:rPr>
          <w:rFonts w:eastAsia="Calibri"/>
          <w:sz w:val="24"/>
          <w:szCs w:val="24"/>
        </w:rPr>
        <w:t>g</w:t>
      </w:r>
      <w:r w:rsidRPr="00715DA6">
        <w:rPr>
          <w:rFonts w:eastAsia="Calibri"/>
          <w:spacing w:val="-3"/>
          <w:sz w:val="24"/>
          <w:szCs w:val="24"/>
        </w:rPr>
        <w:t>g</w:t>
      </w:r>
      <w:r w:rsidRPr="00715DA6">
        <w:rPr>
          <w:rFonts w:eastAsia="Calibri"/>
          <w:spacing w:val="1"/>
          <w:sz w:val="24"/>
          <w:szCs w:val="24"/>
        </w:rPr>
        <w:t>un</w:t>
      </w:r>
      <w:r w:rsidRPr="00715DA6">
        <w:rPr>
          <w:rFonts w:eastAsia="Calibri"/>
          <w:sz w:val="24"/>
          <w:szCs w:val="24"/>
        </w:rPr>
        <w:t>ak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n </w:t>
      </w:r>
      <w:r w:rsidRPr="00715DA6">
        <w:rPr>
          <w:rFonts w:eastAsia="Calibri"/>
          <w:spacing w:val="1"/>
          <w:sz w:val="24"/>
          <w:szCs w:val="24"/>
        </w:rPr>
        <w:t>p</w:t>
      </w:r>
      <w:r w:rsidRPr="00715DA6">
        <w:rPr>
          <w:rFonts w:eastAsia="Calibri"/>
          <w:sz w:val="24"/>
          <w:szCs w:val="24"/>
        </w:rPr>
        <w:t>r</w:t>
      </w:r>
      <w:r w:rsidRPr="00715DA6">
        <w:rPr>
          <w:rFonts w:eastAsia="Calibri"/>
          <w:spacing w:val="1"/>
          <w:sz w:val="24"/>
          <w:szCs w:val="24"/>
        </w:rPr>
        <w:t>o</w:t>
      </w:r>
      <w:r w:rsidRPr="00715DA6">
        <w:rPr>
          <w:rFonts w:eastAsia="Calibri"/>
          <w:spacing w:val="-3"/>
          <w:sz w:val="24"/>
          <w:szCs w:val="24"/>
        </w:rPr>
        <w:t>t</w:t>
      </w:r>
      <w:r w:rsidRPr="00715DA6">
        <w:rPr>
          <w:rFonts w:eastAsia="Calibri"/>
          <w:spacing w:val="1"/>
          <w:sz w:val="24"/>
          <w:szCs w:val="24"/>
        </w:rPr>
        <w:t>o</w:t>
      </w:r>
      <w:r w:rsidRPr="00715DA6">
        <w:rPr>
          <w:rFonts w:eastAsia="Calibri"/>
          <w:sz w:val="24"/>
          <w:szCs w:val="24"/>
        </w:rPr>
        <w:t>k</w:t>
      </w:r>
      <w:r w:rsidRPr="00715DA6">
        <w:rPr>
          <w:rFonts w:eastAsia="Calibri"/>
          <w:spacing w:val="-2"/>
          <w:sz w:val="24"/>
          <w:szCs w:val="24"/>
        </w:rPr>
        <w:t>o</w:t>
      </w:r>
      <w:r w:rsidRPr="00715DA6">
        <w:rPr>
          <w:rFonts w:eastAsia="Calibri"/>
          <w:sz w:val="24"/>
          <w:szCs w:val="24"/>
        </w:rPr>
        <w:t>l UDP</w:t>
      </w:r>
      <w:r>
        <w:rPr>
          <w:rFonts w:eastAsia="Calibri"/>
          <w:spacing w:val="-2"/>
          <w:sz w:val="24"/>
          <w:szCs w:val="24"/>
        </w:rPr>
        <w:t xml:space="preserve"> </w:t>
      </w:r>
      <w:r w:rsidRPr="00715DA6">
        <w:rPr>
          <w:rFonts w:eastAsia="Calibri"/>
          <w:sz w:val="24"/>
          <w:szCs w:val="24"/>
        </w:rPr>
        <w:t>a</w:t>
      </w:r>
      <w:r w:rsidRPr="00715DA6">
        <w:rPr>
          <w:rFonts w:eastAsia="Calibri"/>
          <w:spacing w:val="1"/>
          <w:sz w:val="24"/>
          <w:szCs w:val="24"/>
        </w:rPr>
        <w:t>d</w:t>
      </w:r>
      <w:r w:rsidRPr="00715DA6">
        <w:rPr>
          <w:rFonts w:eastAsia="Calibri"/>
          <w:sz w:val="24"/>
          <w:szCs w:val="24"/>
        </w:rPr>
        <w:t>al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h </w:t>
      </w:r>
      <w:r w:rsidRPr="00715DA6">
        <w:rPr>
          <w:rFonts w:eastAsia="Calibri"/>
          <w:spacing w:val="1"/>
          <w:sz w:val="24"/>
          <w:szCs w:val="24"/>
        </w:rPr>
        <w:t>s</w:t>
      </w:r>
      <w:r w:rsidRPr="00715DA6">
        <w:rPr>
          <w:rFonts w:eastAsia="Calibri"/>
          <w:spacing w:val="-1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b</w:t>
      </w:r>
      <w:r w:rsidRPr="00715DA6">
        <w:rPr>
          <w:rFonts w:eastAsia="Calibri"/>
          <w:sz w:val="24"/>
          <w:szCs w:val="24"/>
        </w:rPr>
        <w:t>ag</w:t>
      </w:r>
      <w:r w:rsidRPr="00715DA6">
        <w:rPr>
          <w:rFonts w:eastAsia="Calibri"/>
          <w:spacing w:val="-3"/>
          <w:sz w:val="24"/>
          <w:szCs w:val="24"/>
        </w:rPr>
        <w:t>a</w:t>
      </w:r>
      <w:r w:rsidRPr="00715DA6">
        <w:rPr>
          <w:rFonts w:eastAsia="Calibri"/>
          <w:sz w:val="24"/>
          <w:szCs w:val="24"/>
        </w:rPr>
        <w:t xml:space="preserve">i </w:t>
      </w:r>
      <w:r w:rsidRPr="00715DA6">
        <w:rPr>
          <w:rFonts w:eastAsia="Calibri"/>
          <w:spacing w:val="1"/>
          <w:sz w:val="24"/>
          <w:szCs w:val="24"/>
        </w:rPr>
        <w:t>b</w:t>
      </w:r>
      <w:r w:rsidRPr="00715DA6">
        <w:rPr>
          <w:rFonts w:eastAsia="Calibri"/>
          <w:spacing w:val="-1"/>
          <w:sz w:val="24"/>
          <w:szCs w:val="24"/>
        </w:rPr>
        <w:t>e</w:t>
      </w:r>
      <w:r w:rsidRPr="00715DA6">
        <w:rPr>
          <w:rFonts w:eastAsia="Calibri"/>
          <w:spacing w:val="1"/>
          <w:sz w:val="24"/>
          <w:szCs w:val="24"/>
        </w:rPr>
        <w:t>r</w:t>
      </w:r>
      <w:r w:rsidRPr="00715DA6">
        <w:rPr>
          <w:rFonts w:eastAsia="Calibri"/>
          <w:sz w:val="24"/>
          <w:szCs w:val="24"/>
        </w:rPr>
        <w:t>i</w:t>
      </w:r>
      <w:r w:rsidRPr="00715DA6">
        <w:rPr>
          <w:rFonts w:eastAsia="Calibri"/>
          <w:spacing w:val="-3"/>
          <w:sz w:val="24"/>
          <w:szCs w:val="24"/>
        </w:rPr>
        <w:t>k</w:t>
      </w:r>
      <w:r w:rsidRPr="00715DA6">
        <w:rPr>
          <w:rFonts w:eastAsia="Calibri"/>
          <w:spacing w:val="1"/>
          <w:sz w:val="24"/>
          <w:szCs w:val="24"/>
        </w:rPr>
        <w:t>u</w:t>
      </w:r>
      <w:r w:rsidRPr="00715DA6">
        <w:rPr>
          <w:rFonts w:eastAsia="Calibri"/>
          <w:spacing w:val="-1"/>
          <w:sz w:val="24"/>
          <w:szCs w:val="24"/>
        </w:rPr>
        <w:t>t</w:t>
      </w:r>
      <w:r w:rsidRPr="00715DA6">
        <w:rPr>
          <w:rFonts w:eastAsia="Calibri"/>
          <w:sz w:val="24"/>
          <w:szCs w:val="24"/>
        </w:rPr>
        <w:t>.</w:t>
      </w:r>
    </w:p>
    <w:p w14:paraId="201137A5" w14:textId="77777777" w:rsidR="00715DA6" w:rsidRPr="00715DA6" w:rsidRDefault="00715DA6" w:rsidP="007358F0">
      <w:pPr>
        <w:spacing w:before="11" w:line="360" w:lineRule="auto"/>
        <w:jc w:val="both"/>
        <w:rPr>
          <w:sz w:val="24"/>
          <w:szCs w:val="24"/>
        </w:rPr>
      </w:pPr>
    </w:p>
    <w:p w14:paraId="2E1FF768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 xml:space="preserve">1. Siapkan komputer/labtop </w:t>
      </w:r>
    </w:p>
    <w:p w14:paraId="1B632261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lastRenderedPageBreak/>
        <w:t>2. Siapkann Sistem operasi linux mint</w:t>
      </w:r>
    </w:p>
    <w:p w14:paraId="452AB5A9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3. Bukalah aplikasi netbeans</w:t>
      </w:r>
    </w:p>
    <w:p w14:paraId="1287E6BE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4. Buatlah package baru dengan nama JobSendFile di dalam project Job. Dalam</w:t>
      </w:r>
    </w:p>
    <w:p w14:paraId="02ABD268" w14:textId="77777777" w:rsidR="007358F0" w:rsidRPr="007358F0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package JobSendFile buatlah dua buah kelas dengan nama client.java dan</w:t>
      </w:r>
    </w:p>
    <w:p w14:paraId="75EDC4B3" w14:textId="1AE5A0E8" w:rsidR="00715DA6" w:rsidRDefault="007358F0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</w:rPr>
      </w:pPr>
      <w:r w:rsidRPr="007358F0">
        <w:rPr>
          <w:rFonts w:eastAsia="Calibri"/>
          <w:spacing w:val="-1"/>
          <w:sz w:val="24"/>
          <w:szCs w:val="24"/>
        </w:rPr>
        <w:t>server .java seperti yang telihat pada Gambar 24. Package JobSendFile</w:t>
      </w:r>
    </w:p>
    <w:p w14:paraId="4D131E23" w14:textId="77777777" w:rsidR="00DA6255" w:rsidRDefault="00DA6255" w:rsidP="00DA6255">
      <w:pPr>
        <w:spacing w:before="17" w:line="360" w:lineRule="auto"/>
        <w:jc w:val="both"/>
        <w:rPr>
          <w:rFonts w:eastAsia="Calibri"/>
          <w:spacing w:val="-1"/>
          <w:sz w:val="24"/>
          <w:szCs w:val="24"/>
          <w:lang w:val="id-ID"/>
        </w:rPr>
      </w:pPr>
    </w:p>
    <w:p w14:paraId="3D9FFC97" w14:textId="2E0C96F9" w:rsidR="00715DA6" w:rsidRDefault="008332A1" w:rsidP="00B946F3">
      <w:pPr>
        <w:ind w:left="588" w:hanging="426"/>
        <w:jc w:val="both"/>
      </w:pPr>
      <w:r>
        <w:rPr>
          <w:noProof/>
        </w:rPr>
        <w:drawing>
          <wp:inline distT="0" distB="0" distL="0" distR="0" wp14:anchorId="3408A334" wp14:editId="43B9C35E">
            <wp:extent cx="2053883" cy="383174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d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42" cy="38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A5F" w14:textId="77777777" w:rsidR="008332A1" w:rsidRDefault="008332A1" w:rsidP="00B946F3">
      <w:pPr>
        <w:ind w:left="588" w:hanging="426"/>
        <w:jc w:val="both"/>
      </w:pPr>
    </w:p>
    <w:p w14:paraId="1AF82D32" w14:textId="77777777" w:rsidR="008332A1" w:rsidRDefault="008332A1" w:rsidP="00B946F3">
      <w:pPr>
        <w:ind w:left="588" w:hanging="426"/>
        <w:jc w:val="both"/>
      </w:pPr>
    </w:p>
    <w:p w14:paraId="3DEAA191" w14:textId="77777777" w:rsidR="008332A1" w:rsidRDefault="008332A1" w:rsidP="00B946F3">
      <w:pPr>
        <w:ind w:left="588" w:hanging="426"/>
        <w:jc w:val="both"/>
      </w:pPr>
    </w:p>
    <w:p w14:paraId="6D451FAC" w14:textId="77777777" w:rsidR="008332A1" w:rsidRDefault="008332A1" w:rsidP="00B946F3">
      <w:pPr>
        <w:ind w:left="588" w:hanging="426"/>
        <w:jc w:val="both"/>
      </w:pPr>
    </w:p>
    <w:p w14:paraId="0FDD0E30" w14:textId="77777777" w:rsidR="008332A1" w:rsidRDefault="008332A1" w:rsidP="00B946F3">
      <w:pPr>
        <w:ind w:left="588" w:hanging="426"/>
        <w:jc w:val="both"/>
      </w:pPr>
    </w:p>
    <w:p w14:paraId="2E75EEED" w14:textId="77777777" w:rsidR="008332A1" w:rsidRDefault="008332A1" w:rsidP="00B946F3">
      <w:pPr>
        <w:ind w:left="588" w:hanging="426"/>
        <w:jc w:val="both"/>
      </w:pPr>
    </w:p>
    <w:p w14:paraId="7D5BC95E" w14:textId="77777777" w:rsidR="008332A1" w:rsidRDefault="008332A1" w:rsidP="00B946F3">
      <w:pPr>
        <w:ind w:left="588" w:hanging="426"/>
        <w:jc w:val="both"/>
      </w:pPr>
    </w:p>
    <w:p w14:paraId="45492218" w14:textId="77777777" w:rsidR="008332A1" w:rsidRDefault="008332A1" w:rsidP="00B946F3">
      <w:pPr>
        <w:ind w:left="588" w:hanging="426"/>
        <w:jc w:val="both"/>
      </w:pPr>
    </w:p>
    <w:p w14:paraId="21ADD1CE" w14:textId="77777777" w:rsidR="008332A1" w:rsidRDefault="008332A1" w:rsidP="00B946F3">
      <w:pPr>
        <w:ind w:left="588" w:hanging="426"/>
        <w:jc w:val="both"/>
      </w:pPr>
    </w:p>
    <w:p w14:paraId="24569292" w14:textId="77777777" w:rsidR="008332A1" w:rsidRDefault="008332A1" w:rsidP="00B946F3">
      <w:pPr>
        <w:ind w:left="588" w:hanging="426"/>
        <w:jc w:val="both"/>
      </w:pPr>
    </w:p>
    <w:p w14:paraId="2841B080" w14:textId="77777777" w:rsidR="008332A1" w:rsidRDefault="008332A1" w:rsidP="00B946F3">
      <w:pPr>
        <w:ind w:left="588" w:hanging="426"/>
        <w:jc w:val="both"/>
      </w:pPr>
    </w:p>
    <w:p w14:paraId="7B1CE095" w14:textId="77777777" w:rsidR="008332A1" w:rsidRDefault="008332A1" w:rsidP="00B946F3">
      <w:pPr>
        <w:ind w:left="588" w:hanging="426"/>
        <w:jc w:val="both"/>
      </w:pPr>
    </w:p>
    <w:p w14:paraId="1DE0BC47" w14:textId="77777777" w:rsidR="008332A1" w:rsidRDefault="008332A1" w:rsidP="00B946F3">
      <w:pPr>
        <w:ind w:left="588" w:hanging="426"/>
        <w:jc w:val="both"/>
      </w:pPr>
    </w:p>
    <w:p w14:paraId="51A3A4EB" w14:textId="77777777" w:rsidR="008332A1" w:rsidRDefault="008332A1" w:rsidP="00B946F3">
      <w:pPr>
        <w:ind w:left="588" w:hanging="426"/>
        <w:jc w:val="both"/>
      </w:pPr>
    </w:p>
    <w:p w14:paraId="0DFA9CE5" w14:textId="77777777" w:rsidR="008332A1" w:rsidRDefault="008332A1" w:rsidP="00B946F3">
      <w:pPr>
        <w:ind w:left="588" w:hanging="426"/>
        <w:jc w:val="both"/>
      </w:pPr>
    </w:p>
    <w:p w14:paraId="6261C8A4" w14:textId="77777777" w:rsidR="008332A1" w:rsidRDefault="008332A1" w:rsidP="00B946F3">
      <w:pPr>
        <w:ind w:left="588" w:hanging="426"/>
        <w:jc w:val="both"/>
      </w:pPr>
    </w:p>
    <w:p w14:paraId="5C5B3868" w14:textId="77777777" w:rsidR="008332A1" w:rsidRDefault="008332A1" w:rsidP="00B946F3">
      <w:pPr>
        <w:ind w:left="588" w:hanging="426"/>
        <w:jc w:val="both"/>
      </w:pPr>
    </w:p>
    <w:p w14:paraId="328FDF26" w14:textId="77777777" w:rsidR="008332A1" w:rsidRDefault="008332A1" w:rsidP="00B946F3">
      <w:pPr>
        <w:ind w:left="588" w:hanging="426"/>
        <w:jc w:val="both"/>
      </w:pPr>
    </w:p>
    <w:p w14:paraId="547087D3" w14:textId="77777777" w:rsidR="008332A1" w:rsidRDefault="008332A1" w:rsidP="00B946F3">
      <w:pPr>
        <w:ind w:left="588" w:hanging="426"/>
        <w:jc w:val="both"/>
      </w:pPr>
    </w:p>
    <w:p w14:paraId="74639B76" w14:textId="77777777" w:rsidR="008332A1" w:rsidRDefault="008332A1" w:rsidP="00B946F3">
      <w:pPr>
        <w:ind w:left="588" w:hanging="426"/>
        <w:jc w:val="both"/>
      </w:pPr>
    </w:p>
    <w:p w14:paraId="1D965792" w14:textId="354A188C" w:rsidR="008332A1" w:rsidRDefault="008332A1" w:rsidP="00B946F3">
      <w:pPr>
        <w:ind w:left="588" w:hanging="426"/>
        <w:jc w:val="both"/>
        <w:rPr>
          <w:sz w:val="24"/>
          <w:szCs w:val="24"/>
        </w:rPr>
      </w:pPr>
      <w:r w:rsidRPr="008332A1">
        <w:rPr>
          <w:sz w:val="24"/>
          <w:szCs w:val="24"/>
        </w:rPr>
        <w:t>5. Tuliskanlah code berikut untuk server</w:t>
      </w:r>
    </w:p>
    <w:p w14:paraId="77EF4BE0" w14:textId="5ABCCD7D" w:rsidR="008332A1" w:rsidRDefault="003B1875" w:rsidP="00B946F3">
      <w:pPr>
        <w:ind w:left="588" w:hanging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 wp14:anchorId="18242961" wp14:editId="4A605422">
            <wp:extent cx="3819379" cy="37157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ver 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95" b="2962"/>
                    <a:stretch/>
                  </pic:blipFill>
                  <pic:spPr bwMode="auto">
                    <a:xfrm>
                      <a:off x="0" y="0"/>
                      <a:ext cx="3876101" cy="377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8F8F" w14:textId="77777777" w:rsidR="003B1875" w:rsidRPr="003B1875" w:rsidRDefault="003B1875" w:rsidP="00B946F3">
      <w:pPr>
        <w:ind w:left="588" w:hanging="426"/>
        <w:jc w:val="both"/>
        <w:rPr>
          <w:sz w:val="24"/>
          <w:szCs w:val="24"/>
          <w:lang w:val="id-ID"/>
        </w:rPr>
      </w:pPr>
    </w:p>
    <w:p w14:paraId="43AEC078" w14:textId="77777777" w:rsidR="003B1875" w:rsidRDefault="003B1875" w:rsidP="00B946F3">
      <w:pPr>
        <w:ind w:left="588" w:hanging="426"/>
        <w:jc w:val="both"/>
        <w:rPr>
          <w:sz w:val="24"/>
          <w:szCs w:val="24"/>
        </w:rPr>
      </w:pPr>
    </w:p>
    <w:p w14:paraId="74816660" w14:textId="46BB3C3B" w:rsidR="003B1875" w:rsidRDefault="003B1875" w:rsidP="00B946F3">
      <w:pPr>
        <w:ind w:left="588" w:hanging="426"/>
        <w:jc w:val="both"/>
        <w:rPr>
          <w:sz w:val="24"/>
          <w:szCs w:val="24"/>
        </w:rPr>
      </w:pPr>
      <w:r w:rsidRPr="003B1875">
        <w:rPr>
          <w:sz w:val="24"/>
          <w:szCs w:val="24"/>
        </w:rPr>
        <w:t>6. Tuliskanlah code berikut untuk client</w:t>
      </w:r>
    </w:p>
    <w:p w14:paraId="2341799F" w14:textId="0EF09E3B" w:rsidR="003B1875" w:rsidRDefault="003B1875" w:rsidP="00B946F3">
      <w:pPr>
        <w:ind w:left="588" w:hanging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F30777" wp14:editId="4614C24C">
            <wp:extent cx="4043824" cy="3699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ient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74" b="3174"/>
                    <a:stretch/>
                  </pic:blipFill>
                  <pic:spPr bwMode="auto">
                    <a:xfrm>
                      <a:off x="0" y="0"/>
                      <a:ext cx="4053512" cy="370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7FA0F" w14:textId="5C20E777" w:rsidR="003B1875" w:rsidRPr="003B1875" w:rsidRDefault="003B1875" w:rsidP="003B1875">
      <w:pPr>
        <w:spacing w:line="360" w:lineRule="auto"/>
        <w:ind w:left="588" w:hanging="426"/>
        <w:jc w:val="both"/>
        <w:rPr>
          <w:b/>
          <w:sz w:val="28"/>
          <w:szCs w:val="24"/>
          <w:lang w:val="id-ID"/>
        </w:rPr>
      </w:pPr>
      <w:r>
        <w:rPr>
          <w:b/>
          <w:sz w:val="28"/>
          <w:szCs w:val="24"/>
          <w:lang w:val="id-ID"/>
        </w:rPr>
        <w:t>I</w:t>
      </w:r>
      <w:r>
        <w:rPr>
          <w:b/>
          <w:sz w:val="28"/>
          <w:szCs w:val="24"/>
        </w:rPr>
        <w:t>V</w:t>
      </w:r>
      <w:r w:rsidRPr="003B1875">
        <w:rPr>
          <w:b/>
          <w:sz w:val="28"/>
          <w:szCs w:val="24"/>
        </w:rPr>
        <w:t>. Data Percobaan</w:t>
      </w:r>
      <w:r>
        <w:rPr>
          <w:b/>
          <w:sz w:val="28"/>
          <w:szCs w:val="24"/>
          <w:lang w:val="id-ID"/>
        </w:rPr>
        <w:t>.</w:t>
      </w:r>
    </w:p>
    <w:p w14:paraId="1A73D4A5" w14:textId="1860A379" w:rsidR="003B1875" w:rsidRDefault="003B1875" w:rsidP="003B1875">
      <w:pPr>
        <w:spacing w:line="360" w:lineRule="auto"/>
        <w:ind w:left="588" w:hanging="426"/>
        <w:jc w:val="both"/>
        <w:rPr>
          <w:sz w:val="24"/>
          <w:szCs w:val="24"/>
          <w:lang w:val="id-ID"/>
        </w:rPr>
      </w:pPr>
      <w:r w:rsidRPr="003B1875">
        <w:rPr>
          <w:sz w:val="24"/>
          <w:szCs w:val="24"/>
          <w:lang w:val="id-ID"/>
        </w:rPr>
        <w:t>1. Hasil dari eksekusi kelas server yaitu sebagai berikut</w:t>
      </w:r>
    </w:p>
    <w:p w14:paraId="21EB4772" w14:textId="5A20B708" w:rsidR="0040289E" w:rsidRPr="003B1875" w:rsidRDefault="0040289E" w:rsidP="0040289E">
      <w:pPr>
        <w:spacing w:line="360" w:lineRule="auto"/>
        <w:ind w:left="588" w:hanging="426"/>
        <w:jc w:val="both"/>
        <w:rPr>
          <w:sz w:val="24"/>
          <w:szCs w:val="24"/>
          <w:lang w:val="id-ID"/>
        </w:rPr>
      </w:pPr>
      <w:r w:rsidRPr="0040289E">
        <w:rPr>
          <w:sz w:val="24"/>
          <w:szCs w:val="24"/>
          <w:lang w:val="id-ID"/>
        </w:rPr>
        <w:drawing>
          <wp:inline distT="0" distB="0" distL="0" distR="0" wp14:anchorId="2D205BCB" wp14:editId="3F9582D5">
            <wp:extent cx="4606290" cy="2362200"/>
            <wp:effectExtent l="0" t="0" r="3810" b="0"/>
            <wp:docPr id="7226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9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194" cy="23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FC52" w14:textId="7E17A3A5" w:rsidR="003B1875" w:rsidRDefault="003B1875" w:rsidP="00DA6255">
      <w:pPr>
        <w:spacing w:after="240"/>
        <w:ind w:left="588" w:hanging="426"/>
        <w:jc w:val="center"/>
        <w:rPr>
          <w:lang w:val="id-ID"/>
        </w:rPr>
      </w:pPr>
      <w:r>
        <w:rPr>
          <w:lang w:val="id-ID"/>
        </w:rPr>
        <w:t>Output server.</w:t>
      </w:r>
    </w:p>
    <w:p w14:paraId="78B3FD9B" w14:textId="77777777" w:rsidR="0040289E" w:rsidRDefault="0040289E" w:rsidP="00DA6255">
      <w:pPr>
        <w:spacing w:after="240"/>
        <w:ind w:left="588" w:hanging="426"/>
        <w:jc w:val="center"/>
        <w:rPr>
          <w:lang w:val="id-ID"/>
        </w:rPr>
      </w:pPr>
    </w:p>
    <w:p w14:paraId="439857F9" w14:textId="77777777" w:rsidR="0040289E" w:rsidRDefault="0040289E" w:rsidP="00DA6255">
      <w:pPr>
        <w:spacing w:after="240"/>
        <w:ind w:left="588" w:hanging="426"/>
        <w:jc w:val="center"/>
        <w:rPr>
          <w:lang w:val="id-ID"/>
        </w:rPr>
      </w:pPr>
    </w:p>
    <w:p w14:paraId="61E92BD7" w14:textId="77777777" w:rsidR="0040289E" w:rsidRDefault="0040289E" w:rsidP="00DA6255">
      <w:pPr>
        <w:spacing w:after="240"/>
        <w:ind w:left="588" w:hanging="426"/>
        <w:jc w:val="center"/>
        <w:rPr>
          <w:lang w:val="id-ID"/>
        </w:rPr>
      </w:pPr>
    </w:p>
    <w:p w14:paraId="21AEDA6A" w14:textId="2D474B70" w:rsidR="003B1875" w:rsidRDefault="003B1875" w:rsidP="003B1875">
      <w:pPr>
        <w:ind w:left="588" w:hanging="426"/>
        <w:rPr>
          <w:sz w:val="24"/>
          <w:szCs w:val="24"/>
          <w:lang w:val="id-ID"/>
        </w:rPr>
      </w:pPr>
      <w:r w:rsidRPr="003B1875">
        <w:rPr>
          <w:sz w:val="24"/>
          <w:szCs w:val="24"/>
          <w:lang w:val="id-ID"/>
        </w:rPr>
        <w:lastRenderedPageBreak/>
        <w:t>2. Hasil dari eksekusi kelas client yaitu sebagai berikut:</w:t>
      </w:r>
      <w:r w:rsidRPr="003B1875">
        <w:rPr>
          <w:sz w:val="24"/>
          <w:szCs w:val="24"/>
          <w:lang w:val="id-ID"/>
        </w:rPr>
        <w:cr/>
      </w:r>
    </w:p>
    <w:p w14:paraId="35D2FBCC" w14:textId="546DA7A9" w:rsidR="003B1875" w:rsidRPr="003B1875" w:rsidRDefault="0040289E" w:rsidP="003B1875">
      <w:pPr>
        <w:ind w:left="588" w:hanging="426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9D88E57" wp14:editId="20D632F5">
            <wp:extent cx="3558540" cy="2247900"/>
            <wp:effectExtent l="0" t="0" r="3810" b="0"/>
            <wp:docPr id="1019786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CDD2D" w14:textId="5AAE0CA3" w:rsidR="003B1875" w:rsidRDefault="003B1875" w:rsidP="00DA6255">
      <w:pPr>
        <w:spacing w:after="240"/>
        <w:ind w:left="588" w:hanging="426"/>
        <w:jc w:val="center"/>
        <w:rPr>
          <w:lang w:val="id-ID"/>
        </w:rPr>
      </w:pPr>
      <w:r>
        <w:rPr>
          <w:lang w:val="id-ID"/>
        </w:rPr>
        <w:t>Output client.</w:t>
      </w:r>
    </w:p>
    <w:p w14:paraId="113DDDAB" w14:textId="1E6BC5EA" w:rsidR="003B1875" w:rsidRPr="00DA6255" w:rsidRDefault="003B1875" w:rsidP="00DA6255">
      <w:pPr>
        <w:ind w:left="588" w:hanging="426"/>
        <w:rPr>
          <w:sz w:val="24"/>
          <w:szCs w:val="24"/>
          <w:lang w:val="id-ID"/>
        </w:rPr>
      </w:pPr>
      <w:r w:rsidRPr="00DA6255">
        <w:rPr>
          <w:sz w:val="24"/>
          <w:szCs w:val="24"/>
          <w:lang w:val="id-ID"/>
        </w:rPr>
        <w:t xml:space="preserve">3.Hasil </w:t>
      </w:r>
      <w:r w:rsidR="00DA6255" w:rsidRPr="00DA6255">
        <w:rPr>
          <w:sz w:val="24"/>
          <w:szCs w:val="24"/>
          <w:lang w:val="id-ID"/>
        </w:rPr>
        <w:t>penyimpanan file txt tersebut di desktop</w:t>
      </w:r>
    </w:p>
    <w:p w14:paraId="0D6DA631" w14:textId="77777777" w:rsidR="003B1875" w:rsidRDefault="003B1875" w:rsidP="003B1875">
      <w:pPr>
        <w:ind w:left="588" w:hanging="426"/>
        <w:rPr>
          <w:lang w:val="id-ID"/>
        </w:rPr>
      </w:pPr>
    </w:p>
    <w:p w14:paraId="1AA46FD6" w14:textId="2979FEFE" w:rsidR="00DA6255" w:rsidRDefault="0040289E" w:rsidP="0040289E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050131B" wp14:editId="14B61CC2">
            <wp:extent cx="2750820" cy="1653540"/>
            <wp:effectExtent l="0" t="0" r="0" b="3810"/>
            <wp:docPr id="1206927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927FA" w14:textId="77777777" w:rsidR="00DA6255" w:rsidRDefault="00DA6255" w:rsidP="003B1875">
      <w:pPr>
        <w:ind w:left="588" w:hanging="426"/>
        <w:rPr>
          <w:lang w:val="id-ID"/>
        </w:rPr>
      </w:pPr>
    </w:p>
    <w:p w14:paraId="4B7384DA" w14:textId="3C59F884" w:rsidR="00DA6255" w:rsidRPr="003B1875" w:rsidRDefault="00DA6255" w:rsidP="00DA6255">
      <w:pPr>
        <w:spacing w:after="240"/>
        <w:ind w:left="588" w:hanging="426"/>
        <w:jc w:val="center"/>
        <w:rPr>
          <w:lang w:val="id-ID"/>
        </w:rPr>
        <w:sectPr w:rsidR="00DA6255" w:rsidRPr="003B1875" w:rsidSect="00CB0B66">
          <w:footerReference w:type="default" r:id="rId15"/>
          <w:pgSz w:w="11920" w:h="16840"/>
          <w:pgMar w:top="2268" w:right="1701" w:bottom="1701" w:left="2268" w:header="0" w:footer="758" w:gutter="0"/>
          <w:cols w:space="720"/>
        </w:sectPr>
      </w:pPr>
      <w:r>
        <w:rPr>
          <w:lang w:val="id-ID"/>
        </w:rPr>
        <w:t>Tampilan file simpan</w:t>
      </w:r>
    </w:p>
    <w:p w14:paraId="511B3E32" w14:textId="77777777" w:rsidR="00DA6255" w:rsidRDefault="00DA6255" w:rsidP="00DA6255">
      <w:pPr>
        <w:spacing w:line="360" w:lineRule="auto"/>
        <w:jc w:val="both"/>
        <w:rPr>
          <w:b/>
          <w:color w:val="000000" w:themeColor="text1"/>
          <w:sz w:val="28"/>
          <w:szCs w:val="28"/>
          <w:lang w:val="id-ID"/>
        </w:rPr>
      </w:pPr>
      <w:r>
        <w:rPr>
          <w:b/>
          <w:color w:val="000000" w:themeColor="text1"/>
          <w:sz w:val="28"/>
          <w:szCs w:val="28"/>
          <w:lang w:val="id-ID"/>
        </w:rPr>
        <w:lastRenderedPageBreak/>
        <w:t>V. Analisa dan Kesimpulan</w:t>
      </w:r>
    </w:p>
    <w:p w14:paraId="5BED4FDF" w14:textId="06E0B90D" w:rsidR="00DA6255" w:rsidRPr="00DA6255" w:rsidRDefault="00DA6255" w:rsidP="00DA6255">
      <w:pPr>
        <w:spacing w:line="360" w:lineRule="auto"/>
        <w:jc w:val="both"/>
        <w:rPr>
          <w:b/>
          <w:color w:val="000000" w:themeColor="text1"/>
          <w:sz w:val="28"/>
          <w:szCs w:val="28"/>
          <w:lang w:val="id-ID"/>
        </w:rPr>
      </w:pPr>
      <w:r>
        <w:rPr>
          <w:b/>
          <w:color w:val="000000" w:themeColor="text1"/>
          <w:sz w:val="28"/>
          <w:szCs w:val="28"/>
          <w:lang w:val="id-ID"/>
        </w:rPr>
        <w:t xml:space="preserve">      </w:t>
      </w:r>
      <w:r w:rsidRPr="00DA6255">
        <w:rPr>
          <w:color w:val="000000" w:themeColor="text1"/>
          <w:sz w:val="24"/>
          <w:szCs w:val="24"/>
          <w:lang w:val="id-ID"/>
        </w:rPr>
        <w:t xml:space="preserve">Kedua program tersebut merupakan aplikasi </w:t>
      </w:r>
      <w:r>
        <w:rPr>
          <w:color w:val="000000" w:themeColor="text1"/>
          <w:sz w:val="24"/>
          <w:szCs w:val="24"/>
          <w:lang w:val="id-ID"/>
        </w:rPr>
        <w:t xml:space="preserve">berbasis client-server sehingga </w:t>
      </w:r>
      <w:r w:rsidRPr="00DA6255">
        <w:rPr>
          <w:color w:val="000000" w:themeColor="text1"/>
          <w:sz w:val="24"/>
          <w:szCs w:val="24"/>
          <w:lang w:val="id-ID"/>
        </w:rPr>
        <w:t>aplikasi client tidak dapat dieksekusi bil</w:t>
      </w:r>
      <w:r>
        <w:rPr>
          <w:color w:val="000000" w:themeColor="text1"/>
          <w:sz w:val="24"/>
          <w:szCs w:val="24"/>
          <w:lang w:val="id-ID"/>
        </w:rPr>
        <w:t xml:space="preserve">a server belum hidup. Mekanisme </w:t>
      </w:r>
      <w:r w:rsidRPr="00DA6255">
        <w:rPr>
          <w:color w:val="000000" w:themeColor="text1"/>
          <w:sz w:val="24"/>
          <w:szCs w:val="24"/>
          <w:lang w:val="id-ID"/>
        </w:rPr>
        <w:t>pengiriman file dalam job ini yaitu kelas cli</w:t>
      </w:r>
      <w:r>
        <w:rPr>
          <w:color w:val="000000" w:themeColor="text1"/>
          <w:sz w:val="24"/>
          <w:szCs w:val="24"/>
          <w:lang w:val="id-ID"/>
        </w:rPr>
        <w:t xml:space="preserve">ent membaca file dari hard disk </w:t>
      </w:r>
      <w:r w:rsidRPr="00DA6255">
        <w:rPr>
          <w:color w:val="000000" w:themeColor="text1"/>
          <w:sz w:val="24"/>
          <w:szCs w:val="24"/>
          <w:lang w:val="id-ID"/>
        </w:rPr>
        <w:t>(data.txt) lalu mengirimkan byte stream ke server</w:t>
      </w:r>
      <w:r>
        <w:rPr>
          <w:color w:val="000000" w:themeColor="text1"/>
          <w:sz w:val="24"/>
          <w:szCs w:val="24"/>
          <w:lang w:val="id-ID"/>
        </w:rPr>
        <w:t xml:space="preserve"> melalui socket dan selanjutnya </w:t>
      </w:r>
      <w:r w:rsidRPr="00DA6255">
        <w:rPr>
          <w:color w:val="000000" w:themeColor="text1"/>
          <w:sz w:val="24"/>
          <w:szCs w:val="24"/>
          <w:lang w:val="id-ID"/>
        </w:rPr>
        <w:t>byte stream di baca oleh server dan selanjutny</w:t>
      </w:r>
      <w:r>
        <w:rPr>
          <w:color w:val="000000" w:themeColor="text1"/>
          <w:sz w:val="24"/>
          <w:szCs w:val="24"/>
          <w:lang w:val="id-ID"/>
        </w:rPr>
        <w:t xml:space="preserve">a byte stream yang telah dibaca </w:t>
      </w:r>
      <w:r w:rsidRPr="00DA6255">
        <w:rPr>
          <w:color w:val="000000" w:themeColor="text1"/>
          <w:sz w:val="24"/>
          <w:szCs w:val="24"/>
          <w:lang w:val="id-ID"/>
        </w:rPr>
        <w:t>kemudian ditulis kedalam FileOutputStream (berha</w:t>
      </w:r>
      <w:r>
        <w:rPr>
          <w:color w:val="000000" w:themeColor="text1"/>
          <w:sz w:val="24"/>
          <w:szCs w:val="24"/>
          <w:lang w:val="id-ID"/>
        </w:rPr>
        <w:t xml:space="preserve">sil.txt). Hasil pengiriman file </w:t>
      </w:r>
      <w:r w:rsidRPr="00DA6255">
        <w:rPr>
          <w:color w:val="000000" w:themeColor="text1"/>
          <w:sz w:val="24"/>
          <w:szCs w:val="24"/>
          <w:lang w:val="id-ID"/>
        </w:rPr>
        <w:t>dari client ke server dapat dilihat pada Gambar 27 File Data Dikirimkan dari Client</w:t>
      </w:r>
    </w:p>
    <w:p w14:paraId="54ACF836" w14:textId="3A1E0809" w:rsidR="00715DA6" w:rsidRDefault="00DA6255" w:rsidP="00DA6255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A6255">
        <w:rPr>
          <w:color w:val="000000" w:themeColor="text1"/>
          <w:sz w:val="24"/>
          <w:szCs w:val="24"/>
          <w:lang w:val="id-ID"/>
        </w:rPr>
        <w:t>Ke Server</w:t>
      </w:r>
    </w:p>
    <w:p w14:paraId="34D56A9A" w14:textId="77777777" w:rsidR="00DA6255" w:rsidRDefault="00DA6255" w:rsidP="00DA6255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</w:p>
    <w:p w14:paraId="288A3315" w14:textId="35C69380" w:rsidR="00DA6255" w:rsidRPr="00DA6255" w:rsidRDefault="00DA6255" w:rsidP="00DA6255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>
        <w:rPr>
          <w:color w:val="000000" w:themeColor="text1"/>
          <w:sz w:val="24"/>
          <w:szCs w:val="24"/>
          <w:lang w:val="id-ID"/>
        </w:rPr>
        <w:t xml:space="preserve">        </w:t>
      </w:r>
      <w:r w:rsidRPr="00DA6255">
        <w:rPr>
          <w:color w:val="000000" w:themeColor="text1"/>
          <w:sz w:val="24"/>
          <w:szCs w:val="24"/>
          <w:lang w:val="id-ID"/>
        </w:rPr>
        <w:t>Percobaan yang dilakukan didalam loc</w:t>
      </w:r>
      <w:r>
        <w:rPr>
          <w:color w:val="000000" w:themeColor="text1"/>
          <w:sz w:val="24"/>
          <w:szCs w:val="24"/>
          <w:lang w:val="id-ID"/>
        </w:rPr>
        <w:t xml:space="preserve">alhost menunjukkan keberhasilan </w:t>
      </w:r>
      <w:r w:rsidRPr="00DA6255">
        <w:rPr>
          <w:color w:val="000000" w:themeColor="text1"/>
          <w:sz w:val="24"/>
          <w:szCs w:val="24"/>
          <w:lang w:val="id-ID"/>
        </w:rPr>
        <w:t>100 persen. Hal ini menunjukkan bahwa kelas inp</w:t>
      </w:r>
      <w:r>
        <w:rPr>
          <w:color w:val="000000" w:themeColor="text1"/>
          <w:sz w:val="24"/>
          <w:szCs w:val="24"/>
          <w:lang w:val="id-ID"/>
        </w:rPr>
        <w:t xml:space="preserve">utstream dan outputstream </w:t>
      </w:r>
      <w:r w:rsidRPr="00DA6255">
        <w:rPr>
          <w:color w:val="000000" w:themeColor="text1"/>
          <w:sz w:val="24"/>
          <w:szCs w:val="24"/>
          <w:lang w:val="id-ID"/>
        </w:rPr>
        <w:t>berhasil mengirimkan suatu file ke suatu tujuan me</w:t>
      </w:r>
      <w:r>
        <w:rPr>
          <w:color w:val="000000" w:themeColor="text1"/>
          <w:sz w:val="24"/>
          <w:szCs w:val="24"/>
          <w:lang w:val="id-ID"/>
        </w:rPr>
        <w:t xml:space="preserve">lalui koneksi socket. Percobaan </w:t>
      </w:r>
      <w:r w:rsidRPr="00DA6255">
        <w:rPr>
          <w:color w:val="000000" w:themeColor="text1"/>
          <w:sz w:val="24"/>
          <w:szCs w:val="24"/>
          <w:lang w:val="id-ID"/>
        </w:rPr>
        <w:t>selanjutnya perlu dilakukan pengujian pada</w:t>
      </w:r>
      <w:r>
        <w:rPr>
          <w:color w:val="000000" w:themeColor="text1"/>
          <w:sz w:val="24"/>
          <w:szCs w:val="24"/>
          <w:lang w:val="id-ID"/>
        </w:rPr>
        <w:t xml:space="preserve"> jaringan yang heterogen dimana </w:t>
      </w:r>
      <w:r w:rsidRPr="00DA6255">
        <w:rPr>
          <w:color w:val="000000" w:themeColor="text1"/>
          <w:sz w:val="24"/>
          <w:szCs w:val="24"/>
          <w:lang w:val="id-ID"/>
        </w:rPr>
        <w:t>aplikasi server ditempatkan pada device yang berbeda dengan aplikasi clien</w:t>
      </w:r>
      <w:r>
        <w:rPr>
          <w:color w:val="000000" w:themeColor="text1"/>
          <w:sz w:val="24"/>
          <w:szCs w:val="24"/>
          <w:lang w:val="id-ID"/>
        </w:rPr>
        <w:t xml:space="preserve">t </w:t>
      </w:r>
      <w:r w:rsidRPr="00DA6255">
        <w:rPr>
          <w:color w:val="000000" w:themeColor="text1"/>
          <w:sz w:val="24"/>
          <w:szCs w:val="24"/>
          <w:lang w:val="id-ID"/>
        </w:rPr>
        <w:t>sehingga dapat dilihat kinerja dari inputstream dan outputstream dalam lingkungan</w:t>
      </w:r>
    </w:p>
    <w:p w14:paraId="0F1E8CA3" w14:textId="58D66B0B" w:rsidR="00DA6255" w:rsidRDefault="00DA6255" w:rsidP="00DA6255">
      <w:pPr>
        <w:spacing w:line="360" w:lineRule="auto"/>
        <w:jc w:val="both"/>
        <w:rPr>
          <w:color w:val="000000" w:themeColor="text1"/>
          <w:sz w:val="24"/>
          <w:szCs w:val="24"/>
          <w:lang w:val="id-ID"/>
        </w:rPr>
      </w:pPr>
      <w:r w:rsidRPr="00DA6255">
        <w:rPr>
          <w:color w:val="000000" w:themeColor="text1"/>
          <w:sz w:val="24"/>
          <w:szCs w:val="24"/>
          <w:lang w:val="id-ID"/>
        </w:rPr>
        <w:t>jaringan</w:t>
      </w:r>
    </w:p>
    <w:sectPr w:rsidR="00DA6255" w:rsidSect="00CB0B66">
      <w:footerReference w:type="default" r:id="rId16"/>
      <w:pgSz w:w="11920" w:h="16840"/>
      <w:pgMar w:top="2268" w:right="1701" w:bottom="1701" w:left="2268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8243" w14:textId="77777777" w:rsidR="001934FE" w:rsidRDefault="001934FE">
      <w:r>
        <w:separator/>
      </w:r>
    </w:p>
  </w:endnote>
  <w:endnote w:type="continuationSeparator" w:id="0">
    <w:p w14:paraId="1BBFD75C" w14:textId="77777777" w:rsidR="001934FE" w:rsidRDefault="0019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67F0" w14:textId="21D477D6" w:rsidR="00715DA6" w:rsidRDefault="0040289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42875A" wp14:editId="53DEB50C">
              <wp:simplePos x="0" y="0"/>
              <wp:positionH relativeFrom="page">
                <wp:posOffset>6386195</wp:posOffset>
              </wp:positionH>
              <wp:positionV relativeFrom="page">
                <wp:posOffset>10071735</wp:posOffset>
              </wp:positionV>
              <wp:extent cx="121920" cy="165735"/>
              <wp:effectExtent l="4445" t="3810" r="0" b="1905"/>
              <wp:wrapNone/>
              <wp:docPr id="12988389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02B98" w14:textId="77777777" w:rsidR="00715DA6" w:rsidRDefault="00715DA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255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287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2.85pt;margin-top:793.05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" filled="f" stroked="f">
              <v:textbox inset="0,0,0,0">
                <w:txbxContent>
                  <w:p w14:paraId="5FC02B98" w14:textId="77777777" w:rsidR="00715DA6" w:rsidRDefault="00715DA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255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FF79" w14:textId="1392F59F" w:rsidR="00073F94" w:rsidRDefault="00DA6255" w:rsidP="00B946F3">
    <w:pPr>
      <w:tabs>
        <w:tab w:val="right" w:pos="7951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56B5E3" wp14:editId="117A1561">
              <wp:simplePos x="0" y="0"/>
              <wp:positionH relativeFrom="page">
                <wp:posOffset>6386195</wp:posOffset>
              </wp:positionH>
              <wp:positionV relativeFrom="page">
                <wp:posOffset>10071735</wp:posOffset>
              </wp:positionV>
              <wp:extent cx="121920" cy="165735"/>
              <wp:effectExtent l="4445" t="3810" r="0" b="190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0BDB7" w14:textId="5DF66929" w:rsidR="00073F94" w:rsidRDefault="00AC289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255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6B5E3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502.85pt;margin-top:793.05pt;width:9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EtVnZuIAAAAPAQAADwAAAAAAAAAAAAAAAAAxBAAAZHJzL2Rvd25yZXYueG1sUEsFBgAAAAAE&#10;AAQA8wAAAEAFAAAAAA==&#10;" filled="f" stroked="f">
              <v:textbox inset="0,0,0,0">
                <w:txbxContent>
                  <w:p w14:paraId="1990BDB7" w14:textId="5DF66929" w:rsidR="00073F94" w:rsidRDefault="00AC289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255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2D17" w14:textId="77777777" w:rsidR="001934FE" w:rsidRDefault="001934FE">
      <w:r>
        <w:separator/>
      </w:r>
    </w:p>
  </w:footnote>
  <w:footnote w:type="continuationSeparator" w:id="0">
    <w:p w14:paraId="61A0EBC5" w14:textId="77777777" w:rsidR="001934FE" w:rsidRDefault="0019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B0"/>
    <w:multiLevelType w:val="hybridMultilevel"/>
    <w:tmpl w:val="52CEFCB0"/>
    <w:lvl w:ilvl="0" w:tplc="BDD4F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3111E4"/>
    <w:multiLevelType w:val="multilevel"/>
    <w:tmpl w:val="2A348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C74644"/>
    <w:multiLevelType w:val="hybridMultilevel"/>
    <w:tmpl w:val="CB286354"/>
    <w:lvl w:ilvl="0" w:tplc="CF322E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869367B"/>
    <w:multiLevelType w:val="hybridMultilevel"/>
    <w:tmpl w:val="A3F2EABE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31E97E51"/>
    <w:multiLevelType w:val="hybridMultilevel"/>
    <w:tmpl w:val="70E68908"/>
    <w:lvl w:ilvl="0" w:tplc="5788960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5" w15:restartNumberingAfterBreak="0">
    <w:nsid w:val="42736BC7"/>
    <w:multiLevelType w:val="hybridMultilevel"/>
    <w:tmpl w:val="DFDCB6E4"/>
    <w:lvl w:ilvl="0" w:tplc="5788960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85767"/>
    <w:multiLevelType w:val="hybridMultilevel"/>
    <w:tmpl w:val="F3E0687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581D1E85"/>
    <w:multiLevelType w:val="hybridMultilevel"/>
    <w:tmpl w:val="0FEE66F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3538D6"/>
    <w:multiLevelType w:val="hybridMultilevel"/>
    <w:tmpl w:val="754C42FC"/>
    <w:lvl w:ilvl="0" w:tplc="87881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04217">
    <w:abstractNumId w:val="1"/>
  </w:num>
  <w:num w:numId="2" w16cid:durableId="1776437946">
    <w:abstractNumId w:val="6"/>
  </w:num>
  <w:num w:numId="3" w16cid:durableId="1914507120">
    <w:abstractNumId w:val="3"/>
  </w:num>
  <w:num w:numId="4" w16cid:durableId="1015423011">
    <w:abstractNumId w:val="4"/>
  </w:num>
  <w:num w:numId="5" w16cid:durableId="1500272695">
    <w:abstractNumId w:val="5"/>
  </w:num>
  <w:num w:numId="6" w16cid:durableId="1246381285">
    <w:abstractNumId w:val="8"/>
  </w:num>
  <w:num w:numId="7" w16cid:durableId="1156603955">
    <w:abstractNumId w:val="0"/>
  </w:num>
  <w:num w:numId="8" w16cid:durableId="67776297">
    <w:abstractNumId w:val="7"/>
  </w:num>
  <w:num w:numId="9" w16cid:durableId="582372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94"/>
    <w:rsid w:val="00073F94"/>
    <w:rsid w:val="000A2CB9"/>
    <w:rsid w:val="001934FE"/>
    <w:rsid w:val="00337ABC"/>
    <w:rsid w:val="003B1875"/>
    <w:rsid w:val="0040289E"/>
    <w:rsid w:val="00715DA6"/>
    <w:rsid w:val="007358F0"/>
    <w:rsid w:val="008332A1"/>
    <w:rsid w:val="00AC2896"/>
    <w:rsid w:val="00B46562"/>
    <w:rsid w:val="00B946F3"/>
    <w:rsid w:val="00CB0B66"/>
    <w:rsid w:val="00D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1B1A8"/>
  <w15:docId w15:val="{6A643F33-EE90-4B20-A5ED-8B41779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5DA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15DA6"/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15DA6"/>
    <w:pPr>
      <w:widowControl w:val="0"/>
      <w:autoSpaceDE w:val="0"/>
      <w:autoSpaceDN w:val="0"/>
      <w:ind w:left="1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5DA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1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78C72-6111-41D0-BC69-8150CD1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Diki Candra</cp:lastModifiedBy>
  <cp:revision>2</cp:revision>
  <dcterms:created xsi:type="dcterms:W3CDTF">2023-11-21T08:05:00Z</dcterms:created>
  <dcterms:modified xsi:type="dcterms:W3CDTF">2023-11-21T08:05:00Z</dcterms:modified>
</cp:coreProperties>
</file>