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6A6F" w14:textId="6F06047C" w:rsidR="0040289E" w:rsidRPr="0040289E" w:rsidRDefault="0040289E" w:rsidP="0040289E">
      <w:pPr>
        <w:spacing w:after="160"/>
        <w:jc w:val="center"/>
        <w:rPr>
          <w:b/>
          <w:color w:val="000000"/>
          <w:sz w:val="36"/>
          <w:szCs w:val="36"/>
          <w:lang w:val="en-GB"/>
        </w:rPr>
      </w:pPr>
      <w:bookmarkStart w:id="0" w:name="_Hlk151471323"/>
      <w:r w:rsidRPr="0040289E">
        <w:rPr>
          <w:b/>
          <w:color w:val="000000"/>
          <w:sz w:val="36"/>
          <w:szCs w:val="36"/>
          <w:lang w:val="en-GB"/>
        </w:rPr>
        <w:t>LAPORAN PRAKTIKUM</w:t>
      </w:r>
    </w:p>
    <w:p w14:paraId="73F9E7D5" w14:textId="77777777" w:rsidR="0040289E" w:rsidRPr="0040289E" w:rsidRDefault="0040289E" w:rsidP="0040289E">
      <w:pPr>
        <w:spacing w:line="360" w:lineRule="auto"/>
        <w:jc w:val="center"/>
        <w:rPr>
          <w:b/>
          <w:color w:val="000000"/>
          <w:sz w:val="28"/>
          <w:szCs w:val="28"/>
          <w:lang w:val="zh-CN"/>
        </w:rPr>
      </w:pPr>
      <w:r w:rsidRPr="0040289E">
        <w:rPr>
          <w:b/>
          <w:color w:val="000000"/>
          <w:sz w:val="32"/>
          <w:szCs w:val="32"/>
        </w:rPr>
        <w:t xml:space="preserve"> </w:t>
      </w:r>
      <w:r w:rsidRPr="0040289E">
        <w:rPr>
          <w:b/>
          <w:color w:val="000000"/>
          <w:sz w:val="28"/>
          <w:szCs w:val="28"/>
          <w:lang w:val="zh-CN"/>
        </w:rPr>
        <w:t>PEMROGRAMAN JARINGAN KOMPUTER</w:t>
      </w:r>
    </w:p>
    <w:p w14:paraId="553FC978" w14:textId="77777777" w:rsidR="0040289E" w:rsidRPr="0040289E" w:rsidRDefault="0040289E" w:rsidP="0040289E">
      <w:pPr>
        <w:spacing w:line="360" w:lineRule="auto"/>
        <w:jc w:val="center"/>
        <w:rPr>
          <w:b/>
          <w:color w:val="000000"/>
          <w:sz w:val="28"/>
          <w:szCs w:val="28"/>
          <w:lang w:val="zh-CN"/>
        </w:rPr>
      </w:pPr>
    </w:p>
    <w:p w14:paraId="0B20DA70" w14:textId="77777777" w:rsidR="0040289E" w:rsidRPr="0040289E" w:rsidRDefault="0040289E" w:rsidP="0040289E">
      <w:pPr>
        <w:spacing w:line="360" w:lineRule="auto"/>
        <w:jc w:val="center"/>
        <w:rPr>
          <w:b/>
          <w:color w:val="000000"/>
          <w:sz w:val="28"/>
          <w:szCs w:val="28"/>
          <w:lang w:val="id-ID"/>
        </w:rPr>
      </w:pPr>
    </w:p>
    <w:p w14:paraId="0668A600" w14:textId="77777777" w:rsidR="0040289E" w:rsidRPr="0040289E" w:rsidRDefault="0040289E" w:rsidP="0040289E">
      <w:pPr>
        <w:spacing w:after="160" w:line="259" w:lineRule="auto"/>
        <w:jc w:val="center"/>
        <w:rPr>
          <w:b/>
          <w:color w:val="000000"/>
          <w:sz w:val="32"/>
          <w:szCs w:val="32"/>
          <w:lang w:val="en-GB"/>
        </w:rPr>
      </w:pPr>
      <w:r w:rsidRPr="0040289E">
        <w:rPr>
          <w:b/>
          <w:noProof/>
          <w:color w:val="000000"/>
          <w:sz w:val="32"/>
          <w:szCs w:val="32"/>
          <w:lang w:val="en-GB"/>
        </w:rPr>
        <w:drawing>
          <wp:inline distT="0" distB="0" distL="0" distR="0" wp14:anchorId="3B7E0148" wp14:editId="6C03F59B">
            <wp:extent cx="2394585" cy="226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498" cy="22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0106" w14:textId="77777777" w:rsidR="0040289E" w:rsidRPr="0040289E" w:rsidRDefault="0040289E" w:rsidP="0040289E">
      <w:pPr>
        <w:spacing w:after="160" w:line="259" w:lineRule="auto"/>
        <w:jc w:val="center"/>
        <w:rPr>
          <w:b/>
          <w:color w:val="000000"/>
          <w:sz w:val="32"/>
          <w:szCs w:val="32"/>
          <w:lang w:val="en-GB"/>
        </w:rPr>
      </w:pPr>
    </w:p>
    <w:p w14:paraId="75F537C4" w14:textId="77777777" w:rsidR="0040289E" w:rsidRPr="0040289E" w:rsidRDefault="0040289E" w:rsidP="0040289E">
      <w:pPr>
        <w:spacing w:after="160" w:line="360" w:lineRule="auto"/>
        <w:jc w:val="center"/>
        <w:rPr>
          <w:rFonts w:eastAsia="Calibri"/>
          <w:b/>
          <w:bCs/>
          <w:color w:val="000000"/>
          <w:sz w:val="24"/>
          <w:szCs w:val="24"/>
        </w:rPr>
      </w:pPr>
      <w:r w:rsidRPr="0040289E">
        <w:rPr>
          <w:rFonts w:eastAsia="Calibri"/>
          <w:b/>
          <w:bCs/>
          <w:color w:val="000000"/>
          <w:sz w:val="24"/>
          <w:szCs w:val="24"/>
        </w:rPr>
        <w:t>DISUSUN OLEH :</w:t>
      </w:r>
    </w:p>
    <w:p w14:paraId="5B694C51" w14:textId="2945AB15" w:rsidR="0040289E" w:rsidRPr="0040289E" w:rsidRDefault="0040289E" w:rsidP="0040289E">
      <w:pPr>
        <w:spacing w:line="360" w:lineRule="auto"/>
        <w:ind w:left="720" w:firstLine="720"/>
        <w:rPr>
          <w:sz w:val="24"/>
          <w:szCs w:val="24"/>
        </w:rPr>
      </w:pPr>
      <w:r w:rsidRPr="0040289E">
        <w:rPr>
          <w:sz w:val="24"/>
          <w:szCs w:val="24"/>
        </w:rPr>
        <w:t>Nama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 xml:space="preserve">: </w:t>
      </w:r>
      <w:r w:rsidR="001A7B90">
        <w:rPr>
          <w:sz w:val="24"/>
          <w:szCs w:val="24"/>
        </w:rPr>
        <w:t>Nasywa Deby Azanna</w:t>
      </w:r>
    </w:p>
    <w:bookmarkEnd w:id="0"/>
    <w:p w14:paraId="71A1B1D7" w14:textId="47FA274C" w:rsidR="0040289E" w:rsidRPr="0040289E" w:rsidRDefault="0040289E" w:rsidP="0040289E">
      <w:pPr>
        <w:spacing w:line="360" w:lineRule="auto"/>
        <w:ind w:left="720" w:firstLine="720"/>
        <w:rPr>
          <w:sz w:val="24"/>
          <w:szCs w:val="24"/>
        </w:rPr>
      </w:pPr>
      <w:r w:rsidRPr="0040289E">
        <w:rPr>
          <w:sz w:val="24"/>
          <w:szCs w:val="24"/>
        </w:rPr>
        <w:t>Nim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 20229034300</w:t>
      </w:r>
      <w:r w:rsidR="001A7B90">
        <w:rPr>
          <w:sz w:val="24"/>
          <w:szCs w:val="24"/>
        </w:rPr>
        <w:t>48</w:t>
      </w:r>
    </w:p>
    <w:p w14:paraId="63306CF4" w14:textId="77777777" w:rsidR="0040289E" w:rsidRPr="0040289E" w:rsidRDefault="0040289E" w:rsidP="0040289E">
      <w:pPr>
        <w:spacing w:line="360" w:lineRule="auto"/>
        <w:rPr>
          <w:sz w:val="24"/>
          <w:szCs w:val="24"/>
        </w:rPr>
      </w:pP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Kelas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 TRKJ 2B</w:t>
      </w:r>
    </w:p>
    <w:p w14:paraId="53D0C38D" w14:textId="77777777" w:rsidR="0040289E" w:rsidRPr="0040289E" w:rsidRDefault="0040289E" w:rsidP="0040289E">
      <w:pPr>
        <w:spacing w:line="360" w:lineRule="auto"/>
        <w:ind w:left="720" w:firstLine="720"/>
        <w:rPr>
          <w:sz w:val="24"/>
          <w:szCs w:val="24"/>
        </w:rPr>
      </w:pPr>
      <w:r w:rsidRPr="0040289E">
        <w:rPr>
          <w:sz w:val="24"/>
          <w:szCs w:val="24"/>
        </w:rPr>
        <w:t>Jurusan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 Teknologi Informasi dan Komputer</w:t>
      </w:r>
    </w:p>
    <w:p w14:paraId="0AEADC2E" w14:textId="77777777" w:rsidR="0040289E" w:rsidRPr="0040289E" w:rsidRDefault="0040289E" w:rsidP="0040289E">
      <w:pPr>
        <w:spacing w:line="360" w:lineRule="auto"/>
        <w:ind w:left="2880" w:hanging="1440"/>
        <w:rPr>
          <w:sz w:val="24"/>
          <w:szCs w:val="24"/>
        </w:rPr>
      </w:pPr>
      <w:r w:rsidRPr="0040289E">
        <w:rPr>
          <w:sz w:val="24"/>
          <w:szCs w:val="24"/>
        </w:rPr>
        <w:t>Program Studi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 Teknologi Rekayasa Komputer Jaringan</w:t>
      </w:r>
    </w:p>
    <w:p w14:paraId="6F0D9006" w14:textId="77777777" w:rsidR="0040289E" w:rsidRPr="0040289E" w:rsidRDefault="0040289E" w:rsidP="0040289E">
      <w:pPr>
        <w:spacing w:line="360" w:lineRule="auto"/>
        <w:ind w:left="720" w:firstLine="720"/>
        <w:rPr>
          <w:sz w:val="24"/>
          <w:szCs w:val="24"/>
        </w:rPr>
      </w:pPr>
      <w:r w:rsidRPr="0040289E">
        <w:rPr>
          <w:sz w:val="24"/>
          <w:szCs w:val="24"/>
        </w:rPr>
        <w:t>Dosen Pembimbing</w:t>
      </w:r>
      <w:r w:rsidRPr="0040289E">
        <w:rPr>
          <w:sz w:val="24"/>
          <w:szCs w:val="24"/>
          <w:lang w:val="id-ID"/>
        </w:rPr>
        <w:t xml:space="preserve"> </w:t>
      </w:r>
      <w:r w:rsidRPr="0040289E">
        <w:rPr>
          <w:sz w:val="24"/>
          <w:szCs w:val="24"/>
        </w:rPr>
        <w:tab/>
        <w:t>: Umri Erdiansyah, S.Kom., M.Kom</w:t>
      </w:r>
    </w:p>
    <w:p w14:paraId="765B22AC" w14:textId="77777777" w:rsidR="0040289E" w:rsidRPr="0040289E" w:rsidRDefault="0040289E" w:rsidP="0040289E">
      <w:pPr>
        <w:spacing w:line="259" w:lineRule="auto"/>
        <w:jc w:val="center"/>
        <w:rPr>
          <w:sz w:val="28"/>
          <w:szCs w:val="28"/>
          <w:lang w:val="en-GB"/>
        </w:rPr>
      </w:pPr>
    </w:p>
    <w:p w14:paraId="214E214A" w14:textId="77777777" w:rsidR="0040289E" w:rsidRPr="0040289E" w:rsidRDefault="0040289E" w:rsidP="0040289E">
      <w:pPr>
        <w:spacing w:line="259" w:lineRule="auto"/>
        <w:jc w:val="center"/>
        <w:rPr>
          <w:sz w:val="28"/>
          <w:szCs w:val="28"/>
          <w:lang w:val="en-GB"/>
        </w:rPr>
      </w:pPr>
    </w:p>
    <w:p w14:paraId="4D5FD0A6" w14:textId="77777777" w:rsidR="0040289E" w:rsidRPr="0040289E" w:rsidRDefault="0040289E" w:rsidP="0040289E">
      <w:pPr>
        <w:spacing w:line="259" w:lineRule="auto"/>
        <w:jc w:val="center"/>
        <w:rPr>
          <w:sz w:val="28"/>
          <w:szCs w:val="28"/>
          <w:lang w:val="en-GB"/>
        </w:rPr>
      </w:pPr>
    </w:p>
    <w:p w14:paraId="3FF64A8D" w14:textId="77777777" w:rsidR="0040289E" w:rsidRPr="0040289E" w:rsidRDefault="0040289E" w:rsidP="0040289E">
      <w:pPr>
        <w:spacing w:line="259" w:lineRule="auto"/>
        <w:rPr>
          <w:sz w:val="28"/>
          <w:szCs w:val="28"/>
          <w:lang w:val="en-GB"/>
        </w:rPr>
      </w:pPr>
    </w:p>
    <w:p w14:paraId="6696D99D" w14:textId="77777777" w:rsidR="0040289E" w:rsidRPr="0040289E" w:rsidRDefault="0040289E" w:rsidP="0040289E">
      <w:pPr>
        <w:spacing w:line="259" w:lineRule="auto"/>
        <w:jc w:val="center"/>
        <w:rPr>
          <w:sz w:val="28"/>
          <w:szCs w:val="28"/>
          <w:lang w:val="en-GB"/>
        </w:rPr>
      </w:pPr>
    </w:p>
    <w:p w14:paraId="4427466F" w14:textId="77777777" w:rsidR="0040289E" w:rsidRPr="0040289E" w:rsidRDefault="0040289E" w:rsidP="0040289E">
      <w:pPr>
        <w:spacing w:line="360" w:lineRule="auto"/>
        <w:jc w:val="center"/>
        <w:rPr>
          <w:b/>
          <w:sz w:val="24"/>
          <w:szCs w:val="24"/>
          <w:lang w:val="en-GB"/>
        </w:rPr>
      </w:pPr>
      <w:r w:rsidRPr="0040289E">
        <w:rPr>
          <w:b/>
          <w:sz w:val="24"/>
          <w:szCs w:val="24"/>
          <w:lang w:val="en-GB"/>
        </w:rPr>
        <w:t>JURUSAN TEKNOLOGI INFORMASI DAN KOMUNIKASI</w:t>
      </w:r>
    </w:p>
    <w:p w14:paraId="31C5E778" w14:textId="77777777" w:rsidR="0040289E" w:rsidRPr="0040289E" w:rsidRDefault="0040289E" w:rsidP="0040289E">
      <w:pPr>
        <w:spacing w:line="360" w:lineRule="auto"/>
        <w:jc w:val="center"/>
        <w:rPr>
          <w:b/>
          <w:sz w:val="24"/>
          <w:szCs w:val="24"/>
          <w:lang w:val="en-GB"/>
        </w:rPr>
      </w:pPr>
      <w:r w:rsidRPr="0040289E">
        <w:rPr>
          <w:b/>
          <w:sz w:val="24"/>
          <w:szCs w:val="24"/>
          <w:lang w:val="en-GB"/>
        </w:rPr>
        <w:t>PRODI TEKNOLOGI REKAYASA KOMPUTER DAN JARINGAN</w:t>
      </w:r>
    </w:p>
    <w:p w14:paraId="104DA397" w14:textId="77777777" w:rsidR="0040289E" w:rsidRPr="0040289E" w:rsidRDefault="0040289E" w:rsidP="0040289E">
      <w:pPr>
        <w:spacing w:line="360" w:lineRule="auto"/>
        <w:jc w:val="center"/>
        <w:rPr>
          <w:b/>
          <w:sz w:val="24"/>
          <w:szCs w:val="24"/>
          <w:lang w:val="en-GB"/>
        </w:rPr>
      </w:pPr>
      <w:r w:rsidRPr="0040289E">
        <w:rPr>
          <w:b/>
          <w:sz w:val="24"/>
          <w:szCs w:val="24"/>
          <w:lang w:val="en-GB"/>
        </w:rPr>
        <w:t>POLITEKNIK NEGERI LHOKSEUMAWE</w:t>
      </w:r>
    </w:p>
    <w:p w14:paraId="0D8985CA" w14:textId="77777777" w:rsidR="0040289E" w:rsidRPr="0040289E" w:rsidRDefault="0040289E" w:rsidP="0040289E">
      <w:pPr>
        <w:spacing w:line="360" w:lineRule="auto"/>
        <w:jc w:val="center"/>
        <w:rPr>
          <w:b/>
          <w:sz w:val="24"/>
          <w:szCs w:val="24"/>
          <w:lang w:val="en-GB"/>
        </w:rPr>
      </w:pPr>
      <w:r w:rsidRPr="0040289E">
        <w:rPr>
          <w:b/>
          <w:sz w:val="24"/>
          <w:szCs w:val="24"/>
          <w:lang w:val="en-GB"/>
        </w:rPr>
        <w:t>TAHUN 2022/2023</w:t>
      </w:r>
    </w:p>
    <w:p w14:paraId="6FDE571E" w14:textId="77777777" w:rsidR="0040289E" w:rsidRPr="0040289E" w:rsidRDefault="0040289E" w:rsidP="0040289E">
      <w:pPr>
        <w:spacing w:line="259" w:lineRule="auto"/>
        <w:jc w:val="center"/>
        <w:rPr>
          <w:b/>
          <w:sz w:val="28"/>
          <w:szCs w:val="28"/>
          <w:lang w:val="en-GB"/>
        </w:rPr>
      </w:pPr>
      <w:r w:rsidRPr="0040289E">
        <w:rPr>
          <w:b/>
          <w:sz w:val="28"/>
          <w:szCs w:val="28"/>
          <w:lang w:val="en-GB"/>
        </w:rPr>
        <w:lastRenderedPageBreak/>
        <w:t>LEMBARAN PENGESAHAN</w:t>
      </w:r>
    </w:p>
    <w:p w14:paraId="3FC117B4" w14:textId="77777777" w:rsidR="0040289E" w:rsidRPr="0040289E" w:rsidRDefault="0040289E" w:rsidP="0040289E">
      <w:pPr>
        <w:spacing w:after="160" w:line="259" w:lineRule="auto"/>
        <w:rPr>
          <w:sz w:val="24"/>
          <w:szCs w:val="24"/>
        </w:rPr>
      </w:pPr>
    </w:p>
    <w:p w14:paraId="6DB72D54" w14:textId="77777777" w:rsidR="0040289E" w:rsidRPr="0040289E" w:rsidRDefault="0040289E" w:rsidP="0040289E">
      <w:pPr>
        <w:spacing w:after="160" w:line="259" w:lineRule="auto"/>
        <w:jc w:val="both"/>
        <w:rPr>
          <w:b/>
          <w:sz w:val="24"/>
          <w:szCs w:val="24"/>
          <w:lang w:val="zh-CN"/>
        </w:rPr>
      </w:pPr>
      <w:r w:rsidRPr="0040289E">
        <w:rPr>
          <w:sz w:val="24"/>
          <w:szCs w:val="24"/>
        </w:rPr>
        <w:t>Laporan Yang Berjudul</w:t>
      </w:r>
      <w:r w:rsidRPr="0040289E">
        <w:rPr>
          <w:sz w:val="24"/>
          <w:szCs w:val="24"/>
        </w:rPr>
        <w:tab/>
        <w:t xml:space="preserve">: </w:t>
      </w:r>
      <w:r w:rsidRPr="0040289E">
        <w:rPr>
          <w:bCs/>
          <w:sz w:val="24"/>
          <w:szCs w:val="24"/>
          <w:lang w:val="zh-CN"/>
        </w:rPr>
        <w:t>Pemrograman Jaringan Komputer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</w:p>
    <w:p w14:paraId="2752E0A9" w14:textId="02E09CA7" w:rsidR="0040289E" w:rsidRPr="0040289E" w:rsidRDefault="0040289E" w:rsidP="0040289E">
      <w:pPr>
        <w:spacing w:after="160" w:line="259" w:lineRule="auto"/>
        <w:rPr>
          <w:sz w:val="24"/>
          <w:szCs w:val="24"/>
        </w:rPr>
      </w:pPr>
      <w:r w:rsidRPr="0040289E">
        <w:rPr>
          <w:sz w:val="24"/>
          <w:szCs w:val="24"/>
        </w:rPr>
        <w:t xml:space="preserve">Disusun Oleh 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</w:t>
      </w:r>
      <w:r w:rsidRPr="0040289E">
        <w:rPr>
          <w:sz w:val="24"/>
          <w:szCs w:val="24"/>
          <w:lang w:val="id-ID"/>
        </w:rPr>
        <w:t xml:space="preserve"> </w:t>
      </w:r>
      <w:r w:rsidR="001A7B90">
        <w:rPr>
          <w:sz w:val="24"/>
          <w:szCs w:val="24"/>
        </w:rPr>
        <w:t>Nasywa Deby Azanna</w:t>
      </w:r>
    </w:p>
    <w:p w14:paraId="318171A9" w14:textId="1CF43819" w:rsidR="0040289E" w:rsidRPr="001A7B90" w:rsidRDefault="0040289E" w:rsidP="0040289E">
      <w:pPr>
        <w:spacing w:after="160" w:line="259" w:lineRule="auto"/>
        <w:rPr>
          <w:sz w:val="24"/>
          <w:szCs w:val="24"/>
        </w:rPr>
      </w:pPr>
      <w:r w:rsidRPr="0040289E">
        <w:rPr>
          <w:sz w:val="24"/>
          <w:szCs w:val="24"/>
        </w:rPr>
        <w:t>NIM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 xml:space="preserve"> 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 20229034300</w:t>
      </w:r>
      <w:r w:rsidR="001A7B90">
        <w:rPr>
          <w:sz w:val="24"/>
          <w:szCs w:val="24"/>
        </w:rPr>
        <w:t>48</w:t>
      </w:r>
    </w:p>
    <w:p w14:paraId="4DF2380F" w14:textId="77777777" w:rsidR="0040289E" w:rsidRPr="0040289E" w:rsidRDefault="0040289E" w:rsidP="0040289E">
      <w:pPr>
        <w:spacing w:after="160" w:line="259" w:lineRule="auto"/>
        <w:rPr>
          <w:sz w:val="24"/>
          <w:szCs w:val="24"/>
        </w:rPr>
      </w:pPr>
      <w:r w:rsidRPr="0040289E">
        <w:rPr>
          <w:sz w:val="24"/>
          <w:szCs w:val="24"/>
        </w:rPr>
        <w:t>Jurusan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 Teknologi Informasi &amp; Komputer</w:t>
      </w:r>
    </w:p>
    <w:p w14:paraId="605D8538" w14:textId="77777777" w:rsidR="0040289E" w:rsidRPr="0040289E" w:rsidRDefault="0040289E" w:rsidP="0040289E">
      <w:pPr>
        <w:spacing w:after="160" w:line="259" w:lineRule="auto"/>
        <w:rPr>
          <w:sz w:val="24"/>
          <w:szCs w:val="24"/>
        </w:rPr>
      </w:pPr>
      <w:r w:rsidRPr="0040289E">
        <w:rPr>
          <w:sz w:val="24"/>
          <w:szCs w:val="24"/>
        </w:rPr>
        <w:t>Program Studi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 Teknologi Rekayasa Komputer Jaringan</w:t>
      </w:r>
    </w:p>
    <w:p w14:paraId="7ECC9327" w14:textId="77777777" w:rsidR="0040289E" w:rsidRPr="0040289E" w:rsidRDefault="0040289E" w:rsidP="0040289E">
      <w:pPr>
        <w:spacing w:after="160" w:line="259" w:lineRule="auto"/>
        <w:rPr>
          <w:sz w:val="24"/>
          <w:szCs w:val="24"/>
        </w:rPr>
      </w:pPr>
      <w:r w:rsidRPr="0040289E">
        <w:rPr>
          <w:sz w:val="24"/>
          <w:szCs w:val="24"/>
        </w:rPr>
        <w:t>Mata Kuliah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 Network Programing</w:t>
      </w:r>
    </w:p>
    <w:p w14:paraId="093628E5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  <w:r w:rsidRPr="0040289E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21BF7" wp14:editId="5927B8DB">
                <wp:simplePos x="0" y="0"/>
                <wp:positionH relativeFrom="column">
                  <wp:posOffset>1915160</wp:posOffset>
                </wp:positionH>
                <wp:positionV relativeFrom="paragraph">
                  <wp:posOffset>23495</wp:posOffset>
                </wp:positionV>
                <wp:extent cx="2165350" cy="1147445"/>
                <wp:effectExtent l="16510" t="17780" r="18415" b="15875"/>
                <wp:wrapNone/>
                <wp:docPr id="145923460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5350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117878B" w14:textId="77777777" w:rsidR="0040289E" w:rsidRDefault="0040289E" w:rsidP="0040289E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21BF7" id="Rectangle 4" o:spid="_x0000_s1026" style="position:absolute;margin-left:150.8pt;margin-top:1.85pt;width:170.5pt;height:9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" strokeweight="2pt">
                <v:textbox>
                  <w:txbxContent>
                    <w:p w14:paraId="4117878B" w14:textId="77777777" w:rsidR="0040289E" w:rsidRDefault="0040289E" w:rsidP="0040289E"/>
                  </w:txbxContent>
                </v:textbox>
              </v:rect>
            </w:pict>
          </mc:Fallback>
        </mc:AlternateContent>
      </w:r>
      <w:r w:rsidRPr="0040289E">
        <w:rPr>
          <w:sz w:val="24"/>
          <w:szCs w:val="24"/>
        </w:rPr>
        <w:t>Tabel Penilaian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</w:t>
      </w:r>
    </w:p>
    <w:p w14:paraId="7DCB980E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06953A24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25E41DAB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3B52F181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7807A72B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58A51D7F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51697B29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56A6AE8F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75414E47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6564F280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6CB80A50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6B709BE4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5A196B58" w14:textId="77777777" w:rsidR="0040289E" w:rsidRPr="0040289E" w:rsidRDefault="0040289E" w:rsidP="0040289E">
      <w:pPr>
        <w:spacing w:after="160" w:line="259" w:lineRule="auto"/>
        <w:jc w:val="both"/>
        <w:rPr>
          <w:sz w:val="24"/>
          <w:szCs w:val="24"/>
        </w:rPr>
      </w:pPr>
      <w:r w:rsidRPr="0040289E">
        <w:rPr>
          <w:sz w:val="24"/>
          <w:szCs w:val="24"/>
        </w:rPr>
        <w:t>Mengetahui,</w:t>
      </w:r>
    </w:p>
    <w:p w14:paraId="1C37F001" w14:textId="77777777" w:rsidR="0040289E" w:rsidRPr="0040289E" w:rsidRDefault="0040289E" w:rsidP="0040289E">
      <w:pPr>
        <w:spacing w:after="160" w:line="259" w:lineRule="auto"/>
        <w:jc w:val="both"/>
        <w:rPr>
          <w:sz w:val="24"/>
          <w:szCs w:val="24"/>
        </w:rPr>
      </w:pPr>
      <w:r w:rsidRPr="0040289E">
        <w:rPr>
          <w:sz w:val="24"/>
          <w:szCs w:val="24"/>
        </w:rPr>
        <w:t>Dosen Pembimbing,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Penyusun,</w:t>
      </w:r>
    </w:p>
    <w:p w14:paraId="28FF1275" w14:textId="77777777" w:rsidR="0040289E" w:rsidRPr="0040289E" w:rsidRDefault="0040289E" w:rsidP="0040289E">
      <w:pPr>
        <w:spacing w:line="259" w:lineRule="auto"/>
        <w:ind w:firstLine="720"/>
        <w:jc w:val="both"/>
        <w:rPr>
          <w:sz w:val="24"/>
          <w:szCs w:val="24"/>
        </w:rPr>
      </w:pPr>
    </w:p>
    <w:p w14:paraId="5C73DFE7" w14:textId="77777777" w:rsidR="0040289E" w:rsidRPr="0040289E" w:rsidRDefault="0040289E" w:rsidP="0040289E">
      <w:pPr>
        <w:spacing w:line="259" w:lineRule="auto"/>
        <w:jc w:val="both"/>
        <w:rPr>
          <w:sz w:val="24"/>
          <w:szCs w:val="24"/>
        </w:rPr>
      </w:pPr>
    </w:p>
    <w:p w14:paraId="6461931B" w14:textId="77777777" w:rsidR="0040289E" w:rsidRPr="0040289E" w:rsidRDefault="0040289E" w:rsidP="0040289E">
      <w:pPr>
        <w:spacing w:line="259" w:lineRule="auto"/>
        <w:jc w:val="both"/>
        <w:rPr>
          <w:sz w:val="24"/>
          <w:szCs w:val="24"/>
        </w:rPr>
      </w:pPr>
    </w:p>
    <w:p w14:paraId="0E556C1F" w14:textId="77777777" w:rsidR="0040289E" w:rsidRPr="0040289E" w:rsidRDefault="0040289E" w:rsidP="0040289E">
      <w:pPr>
        <w:spacing w:line="259" w:lineRule="auto"/>
        <w:rPr>
          <w:sz w:val="24"/>
          <w:szCs w:val="24"/>
        </w:rPr>
      </w:pPr>
    </w:p>
    <w:p w14:paraId="7E2197A8" w14:textId="77777777" w:rsidR="0040289E" w:rsidRPr="0040289E" w:rsidRDefault="0040289E" w:rsidP="0040289E">
      <w:pPr>
        <w:spacing w:line="259" w:lineRule="auto"/>
        <w:rPr>
          <w:sz w:val="24"/>
          <w:szCs w:val="24"/>
        </w:rPr>
      </w:pPr>
    </w:p>
    <w:p w14:paraId="69C40349" w14:textId="77777777" w:rsidR="0040289E" w:rsidRPr="0040289E" w:rsidRDefault="0040289E" w:rsidP="0040289E">
      <w:pPr>
        <w:spacing w:line="259" w:lineRule="auto"/>
        <w:rPr>
          <w:sz w:val="24"/>
          <w:szCs w:val="24"/>
        </w:rPr>
      </w:pPr>
    </w:p>
    <w:p w14:paraId="1FBF0015" w14:textId="3B18A7DC" w:rsidR="0040289E" w:rsidRPr="0040289E" w:rsidRDefault="0040289E" w:rsidP="0040289E">
      <w:pPr>
        <w:spacing w:line="259" w:lineRule="auto"/>
        <w:rPr>
          <w:sz w:val="24"/>
          <w:szCs w:val="24"/>
          <w:u w:val="single"/>
        </w:rPr>
      </w:pPr>
      <w:r w:rsidRPr="0040289E">
        <w:rPr>
          <w:sz w:val="24"/>
          <w:szCs w:val="24"/>
          <w:u w:val="single"/>
          <w:shd w:val="clear" w:color="auto" w:fill="FFFFFF"/>
        </w:rPr>
        <w:t>Umri Erdiansyah, S.Kom., M.Kom.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="001A7B90">
        <w:rPr>
          <w:sz w:val="24"/>
          <w:szCs w:val="24"/>
          <w:u w:val="single"/>
        </w:rPr>
        <w:t>Nasywa Deby Azanna</w:t>
      </w:r>
    </w:p>
    <w:p w14:paraId="7D72E311" w14:textId="20FA4A08" w:rsidR="0040289E" w:rsidRPr="0040289E" w:rsidRDefault="0040289E" w:rsidP="0040289E">
      <w:pPr>
        <w:spacing w:line="360" w:lineRule="auto"/>
        <w:jc w:val="both"/>
        <w:rPr>
          <w:b/>
          <w:sz w:val="24"/>
          <w:szCs w:val="24"/>
        </w:rPr>
      </w:pPr>
      <w:r w:rsidRPr="0040289E">
        <w:rPr>
          <w:sz w:val="24"/>
          <w:szCs w:val="24"/>
          <w:shd w:val="clear" w:color="auto" w:fill="FFFFFF"/>
        </w:rPr>
        <w:t xml:space="preserve">NIP </w:t>
      </w:r>
      <w:r w:rsidRPr="0040289E">
        <w:rPr>
          <w:sz w:val="24"/>
          <w:szCs w:val="24"/>
        </w:rPr>
        <w:t>199210132022031003</w:t>
      </w:r>
      <w:r w:rsidRPr="0040289E">
        <w:rPr>
          <w:sz w:val="22"/>
          <w:szCs w:val="22"/>
        </w:rPr>
        <w:tab/>
      </w:r>
      <w:r w:rsidRPr="0040289E">
        <w:rPr>
          <w:sz w:val="24"/>
          <w:szCs w:val="24"/>
          <w:shd w:val="clear" w:color="auto" w:fill="FFFFFF"/>
        </w:rPr>
        <w:tab/>
      </w:r>
      <w:r w:rsidRPr="0040289E">
        <w:rPr>
          <w:sz w:val="24"/>
          <w:szCs w:val="24"/>
          <w:shd w:val="clear" w:color="auto" w:fill="FFFFFF"/>
        </w:rPr>
        <w:tab/>
      </w:r>
      <w:r w:rsidRPr="0040289E">
        <w:rPr>
          <w:sz w:val="24"/>
          <w:szCs w:val="24"/>
          <w:shd w:val="clear" w:color="auto" w:fill="FFFFFF"/>
        </w:rPr>
        <w:tab/>
      </w:r>
      <w:r w:rsidRPr="0040289E">
        <w:rPr>
          <w:sz w:val="24"/>
          <w:szCs w:val="24"/>
          <w:shd w:val="clear" w:color="auto" w:fill="FFFFFF"/>
        </w:rPr>
        <w:tab/>
      </w:r>
      <w:r w:rsidRPr="0040289E">
        <w:rPr>
          <w:sz w:val="24"/>
          <w:szCs w:val="24"/>
        </w:rPr>
        <w:t>NIM. 20229034300</w:t>
      </w:r>
      <w:r w:rsidR="001A7B90">
        <w:rPr>
          <w:sz w:val="24"/>
          <w:szCs w:val="24"/>
        </w:rPr>
        <w:t>48</w:t>
      </w:r>
    </w:p>
    <w:p w14:paraId="57F14D22" w14:textId="77777777" w:rsidR="0040289E" w:rsidRDefault="0040289E" w:rsidP="00715DA6">
      <w:pPr>
        <w:spacing w:before="29"/>
        <w:ind w:left="3670" w:right="4129" w:hanging="3812"/>
        <w:jc w:val="both"/>
        <w:rPr>
          <w:b/>
          <w:sz w:val="28"/>
          <w:szCs w:val="28"/>
        </w:rPr>
      </w:pPr>
    </w:p>
    <w:p w14:paraId="0DF47B0C" w14:textId="590CB7BA" w:rsidR="00715DA6" w:rsidRPr="00715DA6" w:rsidRDefault="00715DA6" w:rsidP="00715DA6">
      <w:pPr>
        <w:spacing w:before="29"/>
        <w:ind w:left="3670" w:right="4129" w:hanging="3812"/>
        <w:jc w:val="both"/>
        <w:rPr>
          <w:sz w:val="28"/>
          <w:szCs w:val="28"/>
        </w:rPr>
      </w:pPr>
      <w:r w:rsidRPr="00715DA6">
        <w:rPr>
          <w:b/>
          <w:sz w:val="28"/>
          <w:szCs w:val="28"/>
        </w:rPr>
        <w:t xml:space="preserve">I. </w:t>
      </w:r>
      <w:r w:rsidRPr="00715DA6">
        <w:rPr>
          <w:b/>
          <w:spacing w:val="1"/>
          <w:sz w:val="28"/>
          <w:szCs w:val="28"/>
        </w:rPr>
        <w:t>T</w:t>
      </w:r>
      <w:r w:rsidRPr="00715DA6">
        <w:rPr>
          <w:b/>
          <w:spacing w:val="-1"/>
          <w:sz w:val="28"/>
          <w:szCs w:val="28"/>
        </w:rPr>
        <w:t>e</w:t>
      </w:r>
      <w:r w:rsidRPr="00715DA6">
        <w:rPr>
          <w:b/>
          <w:sz w:val="28"/>
          <w:szCs w:val="28"/>
        </w:rPr>
        <w:t>o</w:t>
      </w:r>
      <w:r w:rsidRPr="00715DA6">
        <w:rPr>
          <w:b/>
          <w:spacing w:val="-1"/>
          <w:sz w:val="28"/>
          <w:szCs w:val="28"/>
        </w:rPr>
        <w:t>ri</w:t>
      </w:r>
    </w:p>
    <w:p w14:paraId="772133ED" w14:textId="77777777" w:rsidR="00715DA6" w:rsidRPr="00715DA6" w:rsidRDefault="00715DA6" w:rsidP="00715DA6">
      <w:pPr>
        <w:spacing w:line="240" w:lineRule="exact"/>
        <w:jc w:val="both"/>
        <w:rPr>
          <w:sz w:val="24"/>
          <w:szCs w:val="24"/>
        </w:rPr>
      </w:pPr>
    </w:p>
    <w:p w14:paraId="4B83219F" w14:textId="77777777" w:rsidR="007358F0" w:rsidRPr="007358F0" w:rsidRDefault="007358F0" w:rsidP="007358F0">
      <w:pPr>
        <w:spacing w:line="360" w:lineRule="auto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7358F0">
        <w:rPr>
          <w:sz w:val="24"/>
          <w:szCs w:val="24"/>
        </w:rPr>
        <w:t>Java socket programming menyediakan kelas-kelas untuk berbagi data</w:t>
      </w:r>
    </w:p>
    <w:p w14:paraId="00AD9DCB" w14:textId="77777777" w:rsidR="007358F0" w:rsidRPr="007358F0" w:rsidRDefault="007358F0" w:rsidP="007358F0">
      <w:pPr>
        <w:spacing w:line="360" w:lineRule="auto"/>
        <w:ind w:left="142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diantara perangkat yang berbeda. Sebuah socket merupakan endpoint diantara dua</w:t>
      </w:r>
    </w:p>
    <w:p w14:paraId="1F8B1DBC" w14:textId="77777777" w:rsidR="007358F0" w:rsidRPr="007358F0" w:rsidRDefault="007358F0" w:rsidP="007358F0">
      <w:pPr>
        <w:spacing w:line="360" w:lineRule="auto"/>
        <w:ind w:left="142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buah perangkat dalam berkomunikasi. Dalam aplikasi send file ini ada beberapa</w:t>
      </w:r>
    </w:p>
    <w:p w14:paraId="3700767D" w14:textId="77777777" w:rsidR="007358F0" w:rsidRPr="007358F0" w:rsidRDefault="007358F0" w:rsidP="007358F0">
      <w:pPr>
        <w:spacing w:line="360" w:lineRule="auto"/>
        <w:ind w:left="142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kelas java yang dipakai yaitu File, FileInputStream, FileOutputStream,</w:t>
      </w:r>
    </w:p>
    <w:p w14:paraId="27CE5970" w14:textId="77777777" w:rsidR="007358F0" w:rsidRPr="007358F0" w:rsidRDefault="007358F0" w:rsidP="007358F0">
      <w:pPr>
        <w:spacing w:line="360" w:lineRule="auto"/>
        <w:ind w:left="142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InputStream, dan OutputStream.</w:t>
      </w:r>
    </w:p>
    <w:p w14:paraId="6BF0C2F1" w14:textId="368127E2" w:rsidR="007358F0" w:rsidRPr="007358F0" w:rsidRDefault="007358F0" w:rsidP="007358F0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Kelas File java mewakili dari sekumpulan file dan alamat direktori secara</w:t>
      </w:r>
      <w:r>
        <w:rPr>
          <w:sz w:val="24"/>
          <w:szCs w:val="24"/>
          <w:lang w:val="id-ID"/>
        </w:rPr>
        <w:t xml:space="preserve"> </w:t>
      </w:r>
      <w:r w:rsidRPr="007358F0">
        <w:rPr>
          <w:sz w:val="24"/>
          <w:szCs w:val="24"/>
        </w:rPr>
        <w:t>abstrak. Kelas ini digunakan untuk membuat file, direktori, pencarian file,</w:t>
      </w:r>
      <w:r>
        <w:rPr>
          <w:sz w:val="24"/>
          <w:szCs w:val="24"/>
          <w:lang w:val="id-ID"/>
        </w:rPr>
        <w:t xml:space="preserve"> </w:t>
      </w:r>
      <w:r w:rsidRPr="007358F0">
        <w:rPr>
          <w:sz w:val="24"/>
          <w:szCs w:val="24"/>
        </w:rPr>
        <w:t>penghapusan file dan lain-lain.</w:t>
      </w:r>
    </w:p>
    <w:p w14:paraId="0E737B6F" w14:textId="37B23976" w:rsidR="007358F0" w:rsidRPr="007358F0" w:rsidRDefault="007358F0" w:rsidP="007358F0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Kelas FileInputStream Berisi inputan byte dari sebuah file dalam sebuah file</w:t>
      </w:r>
    </w:p>
    <w:p w14:paraId="7F5309BE" w14:textId="77777777" w:rsidR="007358F0" w:rsidRPr="007358F0" w:rsidRDefault="007358F0" w:rsidP="007358F0">
      <w:pPr>
        <w:pStyle w:val="ListParagraph"/>
        <w:spacing w:line="360" w:lineRule="auto"/>
        <w:ind w:left="502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system.</w:t>
      </w:r>
    </w:p>
    <w:p w14:paraId="2FA9B59C" w14:textId="04054542" w:rsidR="007358F0" w:rsidRPr="007358F0" w:rsidRDefault="007358F0" w:rsidP="007358F0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Kelas FileOutputStream Merupakan sebuah outpu stream untuk menuliskan</w:t>
      </w:r>
    </w:p>
    <w:p w14:paraId="1CA8F79E" w14:textId="77777777" w:rsidR="007358F0" w:rsidRPr="007358F0" w:rsidRDefault="007358F0" w:rsidP="007358F0">
      <w:pPr>
        <w:pStyle w:val="ListParagraph"/>
        <w:spacing w:line="360" w:lineRule="auto"/>
        <w:ind w:left="502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data ke dalam sebuah file atau sebuah filedeskriptor.</w:t>
      </w:r>
    </w:p>
    <w:p w14:paraId="193028FD" w14:textId="555912C9" w:rsidR="007358F0" w:rsidRPr="007358F0" w:rsidRDefault="007358F0" w:rsidP="007358F0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Kelas InputStream merupakan sebuah super kelas yang berisi beberapa kelas</w:t>
      </w:r>
    </w:p>
    <w:p w14:paraId="67A13B6A" w14:textId="77777777" w:rsidR="007358F0" w:rsidRPr="007358F0" w:rsidRDefault="007358F0" w:rsidP="007358F0">
      <w:pPr>
        <w:pStyle w:val="ListParagraph"/>
        <w:spacing w:line="360" w:lineRule="auto"/>
        <w:ind w:left="502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yang mewakili dari sebuah input stream dari suatu byte.</w:t>
      </w:r>
    </w:p>
    <w:p w14:paraId="2F71329E" w14:textId="0E500E3D" w:rsidR="007358F0" w:rsidRPr="007358F0" w:rsidRDefault="007358F0" w:rsidP="007358F0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Kelas OutputStream merupakan sebuah super kelas yang berisi beberapa kelas</w:t>
      </w:r>
    </w:p>
    <w:p w14:paraId="0F13839F" w14:textId="24AF9A76" w:rsidR="00715DA6" w:rsidRPr="00715DA6" w:rsidRDefault="007358F0" w:rsidP="007358F0">
      <w:pPr>
        <w:pStyle w:val="ListParagraph"/>
        <w:spacing w:line="360" w:lineRule="auto"/>
        <w:ind w:left="502"/>
        <w:jc w:val="both"/>
      </w:pPr>
      <w:r w:rsidRPr="007358F0">
        <w:rPr>
          <w:sz w:val="24"/>
          <w:szCs w:val="24"/>
        </w:rPr>
        <w:t>yang mewakili dari sebuah output stream dari suatu byte.</w:t>
      </w:r>
    </w:p>
    <w:p w14:paraId="7AAD3370" w14:textId="77777777" w:rsidR="00715DA6" w:rsidRPr="00715DA6" w:rsidRDefault="00715DA6" w:rsidP="00715DA6">
      <w:pPr>
        <w:spacing w:line="200" w:lineRule="exact"/>
        <w:ind w:left="142"/>
        <w:jc w:val="both"/>
      </w:pPr>
    </w:p>
    <w:p w14:paraId="619B573B" w14:textId="77777777" w:rsidR="00715DA6" w:rsidRPr="00715DA6" w:rsidRDefault="00715DA6" w:rsidP="00715DA6">
      <w:pPr>
        <w:ind w:right="3248"/>
        <w:jc w:val="both"/>
        <w:rPr>
          <w:b/>
          <w:sz w:val="28"/>
          <w:szCs w:val="28"/>
        </w:rPr>
      </w:pPr>
      <w:r w:rsidRPr="00715DA6">
        <w:rPr>
          <w:b/>
          <w:sz w:val="28"/>
          <w:szCs w:val="28"/>
        </w:rPr>
        <w:t>II.</w:t>
      </w:r>
      <w:r w:rsidRPr="00715DA6">
        <w:rPr>
          <w:b/>
          <w:spacing w:val="-1"/>
          <w:sz w:val="28"/>
          <w:szCs w:val="28"/>
        </w:rPr>
        <w:t xml:space="preserve"> </w:t>
      </w:r>
      <w:r w:rsidRPr="00715DA6">
        <w:rPr>
          <w:b/>
          <w:spacing w:val="1"/>
          <w:sz w:val="28"/>
          <w:szCs w:val="28"/>
        </w:rPr>
        <w:t>Al</w:t>
      </w:r>
      <w:r w:rsidRPr="00715DA6">
        <w:rPr>
          <w:b/>
          <w:spacing w:val="-2"/>
          <w:sz w:val="28"/>
          <w:szCs w:val="28"/>
        </w:rPr>
        <w:t>a</w:t>
      </w:r>
      <w:r w:rsidRPr="00715DA6">
        <w:rPr>
          <w:b/>
          <w:spacing w:val="-1"/>
          <w:sz w:val="28"/>
          <w:szCs w:val="28"/>
        </w:rPr>
        <w:t>t</w:t>
      </w:r>
      <w:r w:rsidRPr="00715DA6">
        <w:rPr>
          <w:b/>
          <w:spacing w:val="1"/>
          <w:sz w:val="28"/>
          <w:szCs w:val="28"/>
        </w:rPr>
        <w:t>/</w:t>
      </w:r>
      <w:r w:rsidRPr="00715DA6">
        <w:rPr>
          <w:b/>
          <w:sz w:val="28"/>
          <w:szCs w:val="28"/>
        </w:rPr>
        <w:t>B</w:t>
      </w:r>
      <w:r w:rsidRPr="00715DA6">
        <w:rPr>
          <w:b/>
          <w:spacing w:val="-2"/>
          <w:sz w:val="28"/>
          <w:szCs w:val="28"/>
        </w:rPr>
        <w:t>a</w:t>
      </w:r>
      <w:r w:rsidRPr="00715DA6">
        <w:rPr>
          <w:b/>
          <w:spacing w:val="1"/>
          <w:sz w:val="28"/>
          <w:szCs w:val="28"/>
        </w:rPr>
        <w:t>h</w:t>
      </w:r>
      <w:r w:rsidRPr="00715DA6">
        <w:rPr>
          <w:b/>
          <w:spacing w:val="-2"/>
          <w:sz w:val="28"/>
          <w:szCs w:val="28"/>
        </w:rPr>
        <w:t>a</w:t>
      </w:r>
      <w:r w:rsidRPr="00715DA6">
        <w:rPr>
          <w:b/>
          <w:sz w:val="28"/>
          <w:szCs w:val="28"/>
        </w:rPr>
        <w:t>n</w:t>
      </w:r>
    </w:p>
    <w:p w14:paraId="1F6E62E7" w14:textId="77777777" w:rsidR="00715DA6" w:rsidRPr="00715DA6" w:rsidRDefault="00715DA6" w:rsidP="00715DA6">
      <w:pPr>
        <w:spacing w:before="9" w:line="240" w:lineRule="exact"/>
        <w:ind w:left="142"/>
        <w:jc w:val="both"/>
        <w:rPr>
          <w:sz w:val="24"/>
          <w:szCs w:val="24"/>
        </w:rPr>
      </w:pPr>
    </w:p>
    <w:p w14:paraId="68D5040B" w14:textId="77777777" w:rsidR="00715DA6" w:rsidRPr="00CB0B66" w:rsidRDefault="00715DA6" w:rsidP="00715DA6">
      <w:pPr>
        <w:spacing w:line="424" w:lineRule="auto"/>
        <w:ind w:left="142" w:right="123"/>
        <w:jc w:val="both"/>
        <w:rPr>
          <w:sz w:val="24"/>
          <w:szCs w:val="24"/>
        </w:rPr>
      </w:pPr>
      <w:r w:rsidRPr="00CB0B66">
        <w:rPr>
          <w:spacing w:val="1"/>
          <w:sz w:val="24"/>
          <w:szCs w:val="24"/>
        </w:rPr>
        <w:t>A</w:t>
      </w:r>
      <w:r w:rsidRPr="00CB0B66">
        <w:rPr>
          <w:spacing w:val="-1"/>
          <w:sz w:val="24"/>
          <w:szCs w:val="24"/>
        </w:rPr>
        <w:t>l</w:t>
      </w:r>
      <w:r w:rsidRPr="00CB0B66">
        <w:rPr>
          <w:sz w:val="24"/>
          <w:szCs w:val="24"/>
        </w:rPr>
        <w:t>at</w:t>
      </w:r>
      <w:r w:rsidRPr="00CB0B66">
        <w:rPr>
          <w:spacing w:val="-2"/>
          <w:sz w:val="24"/>
          <w:szCs w:val="24"/>
        </w:rPr>
        <w:t xml:space="preserve"> </w:t>
      </w:r>
      <w:r w:rsidRPr="00CB0B66">
        <w:rPr>
          <w:spacing w:val="1"/>
          <w:sz w:val="24"/>
          <w:szCs w:val="24"/>
        </w:rPr>
        <w:t>d</w:t>
      </w:r>
      <w:r w:rsidRPr="00CB0B66">
        <w:rPr>
          <w:sz w:val="24"/>
          <w:szCs w:val="24"/>
        </w:rPr>
        <w:t>an</w:t>
      </w:r>
      <w:r w:rsidRPr="00CB0B66">
        <w:rPr>
          <w:spacing w:val="-2"/>
          <w:sz w:val="24"/>
          <w:szCs w:val="24"/>
        </w:rPr>
        <w:t xml:space="preserve"> </w:t>
      </w:r>
      <w:r w:rsidRPr="00CB0B66">
        <w:rPr>
          <w:spacing w:val="1"/>
          <w:sz w:val="24"/>
          <w:szCs w:val="24"/>
        </w:rPr>
        <w:t>b</w:t>
      </w:r>
      <w:r w:rsidRPr="00CB0B66">
        <w:rPr>
          <w:spacing w:val="-2"/>
          <w:sz w:val="24"/>
          <w:szCs w:val="24"/>
        </w:rPr>
        <w:t>a</w:t>
      </w:r>
      <w:r w:rsidRPr="00CB0B66">
        <w:rPr>
          <w:spacing w:val="1"/>
          <w:sz w:val="24"/>
          <w:szCs w:val="24"/>
        </w:rPr>
        <w:t>h</w:t>
      </w:r>
      <w:r w:rsidRPr="00CB0B66">
        <w:rPr>
          <w:spacing w:val="-2"/>
          <w:sz w:val="24"/>
          <w:szCs w:val="24"/>
        </w:rPr>
        <w:t>a</w:t>
      </w:r>
      <w:r w:rsidRPr="00CB0B66">
        <w:rPr>
          <w:sz w:val="24"/>
          <w:szCs w:val="24"/>
        </w:rPr>
        <w:t>n</w:t>
      </w:r>
      <w:r w:rsidRPr="00CB0B66">
        <w:rPr>
          <w:spacing w:val="1"/>
          <w:sz w:val="24"/>
          <w:szCs w:val="24"/>
        </w:rPr>
        <w:t xml:space="preserve"> y</w:t>
      </w:r>
      <w:r w:rsidRPr="00CB0B66">
        <w:rPr>
          <w:spacing w:val="-2"/>
          <w:sz w:val="24"/>
          <w:szCs w:val="24"/>
        </w:rPr>
        <w:t>a</w:t>
      </w:r>
      <w:r w:rsidRPr="00CB0B66">
        <w:rPr>
          <w:spacing w:val="-1"/>
          <w:sz w:val="24"/>
          <w:szCs w:val="24"/>
        </w:rPr>
        <w:t>n</w:t>
      </w:r>
      <w:r w:rsidRPr="00CB0B66">
        <w:rPr>
          <w:sz w:val="24"/>
          <w:szCs w:val="24"/>
        </w:rPr>
        <w:t>g</w:t>
      </w:r>
      <w:r w:rsidRPr="00CB0B66">
        <w:rPr>
          <w:spacing w:val="-2"/>
          <w:sz w:val="24"/>
          <w:szCs w:val="24"/>
        </w:rPr>
        <w:t xml:space="preserve"> </w:t>
      </w:r>
      <w:r w:rsidRPr="00CB0B66">
        <w:rPr>
          <w:spacing w:val="1"/>
          <w:sz w:val="24"/>
          <w:szCs w:val="24"/>
        </w:rPr>
        <w:t>d</w:t>
      </w:r>
      <w:r w:rsidRPr="00CB0B66">
        <w:rPr>
          <w:spacing w:val="-1"/>
          <w:sz w:val="24"/>
          <w:szCs w:val="24"/>
        </w:rPr>
        <w:t>i</w:t>
      </w:r>
      <w:r w:rsidRPr="00CB0B66">
        <w:rPr>
          <w:spacing w:val="1"/>
          <w:sz w:val="24"/>
          <w:szCs w:val="24"/>
        </w:rPr>
        <w:t>p</w:t>
      </w:r>
      <w:r w:rsidRPr="00CB0B66">
        <w:rPr>
          <w:sz w:val="24"/>
          <w:szCs w:val="24"/>
        </w:rPr>
        <w:t>e</w:t>
      </w:r>
      <w:r w:rsidRPr="00CB0B66">
        <w:rPr>
          <w:spacing w:val="-2"/>
          <w:sz w:val="24"/>
          <w:szCs w:val="24"/>
        </w:rPr>
        <w:t>r</w:t>
      </w:r>
      <w:r w:rsidRPr="00CB0B66">
        <w:rPr>
          <w:spacing w:val="-1"/>
          <w:sz w:val="24"/>
          <w:szCs w:val="24"/>
        </w:rPr>
        <w:t>l</w:t>
      </w:r>
      <w:r w:rsidRPr="00CB0B66">
        <w:rPr>
          <w:spacing w:val="1"/>
          <w:sz w:val="24"/>
          <w:szCs w:val="24"/>
        </w:rPr>
        <w:t>uk</w:t>
      </w:r>
      <w:r w:rsidRPr="00CB0B66">
        <w:rPr>
          <w:spacing w:val="-2"/>
          <w:sz w:val="24"/>
          <w:szCs w:val="24"/>
        </w:rPr>
        <w:t>a</w:t>
      </w:r>
      <w:r w:rsidRPr="00CB0B66">
        <w:rPr>
          <w:sz w:val="24"/>
          <w:szCs w:val="24"/>
        </w:rPr>
        <w:t>n</w:t>
      </w:r>
      <w:r w:rsidRPr="00CB0B66">
        <w:rPr>
          <w:spacing w:val="-2"/>
          <w:sz w:val="24"/>
          <w:szCs w:val="24"/>
        </w:rPr>
        <w:t xml:space="preserve"> </w:t>
      </w:r>
      <w:r w:rsidRPr="00CB0B66">
        <w:rPr>
          <w:spacing w:val="1"/>
          <w:sz w:val="24"/>
          <w:szCs w:val="24"/>
        </w:rPr>
        <w:t>d</w:t>
      </w:r>
      <w:r w:rsidRPr="00CB0B66">
        <w:rPr>
          <w:sz w:val="24"/>
          <w:szCs w:val="24"/>
        </w:rPr>
        <w:t>a</w:t>
      </w:r>
      <w:r w:rsidRPr="00CB0B66">
        <w:rPr>
          <w:spacing w:val="-1"/>
          <w:sz w:val="24"/>
          <w:szCs w:val="24"/>
        </w:rPr>
        <w:t>l</w:t>
      </w:r>
      <w:r w:rsidRPr="00CB0B66">
        <w:rPr>
          <w:sz w:val="24"/>
          <w:szCs w:val="24"/>
        </w:rPr>
        <w:t xml:space="preserve">am </w:t>
      </w:r>
      <w:r w:rsidRPr="00CB0B66">
        <w:rPr>
          <w:spacing w:val="1"/>
          <w:sz w:val="24"/>
          <w:szCs w:val="24"/>
        </w:rPr>
        <w:t>p</w:t>
      </w:r>
      <w:r w:rsidRPr="00CB0B66">
        <w:rPr>
          <w:spacing w:val="-2"/>
          <w:sz w:val="24"/>
          <w:szCs w:val="24"/>
        </w:rPr>
        <w:t>ra</w:t>
      </w:r>
      <w:r w:rsidRPr="00CB0B66">
        <w:rPr>
          <w:spacing w:val="1"/>
          <w:sz w:val="24"/>
          <w:szCs w:val="24"/>
        </w:rPr>
        <w:t>k</w:t>
      </w:r>
      <w:r w:rsidRPr="00CB0B66">
        <w:rPr>
          <w:spacing w:val="-1"/>
          <w:sz w:val="24"/>
          <w:szCs w:val="24"/>
        </w:rPr>
        <w:t>t</w:t>
      </w:r>
      <w:r w:rsidRPr="00CB0B66">
        <w:rPr>
          <w:spacing w:val="1"/>
          <w:sz w:val="24"/>
          <w:szCs w:val="24"/>
        </w:rPr>
        <w:t>i</w:t>
      </w:r>
      <w:r w:rsidRPr="00CB0B66">
        <w:rPr>
          <w:spacing w:val="-1"/>
          <w:sz w:val="24"/>
          <w:szCs w:val="24"/>
        </w:rPr>
        <w:t>k</w:t>
      </w:r>
      <w:r w:rsidRPr="00CB0B66">
        <w:rPr>
          <w:spacing w:val="1"/>
          <w:sz w:val="24"/>
          <w:szCs w:val="24"/>
        </w:rPr>
        <w:t>u</w:t>
      </w:r>
      <w:r w:rsidRPr="00CB0B66">
        <w:rPr>
          <w:sz w:val="24"/>
          <w:szCs w:val="24"/>
        </w:rPr>
        <w:t>m</w:t>
      </w:r>
      <w:r w:rsidRPr="00CB0B66">
        <w:rPr>
          <w:spacing w:val="-3"/>
          <w:sz w:val="24"/>
          <w:szCs w:val="24"/>
        </w:rPr>
        <w:t xml:space="preserve"> </w:t>
      </w:r>
      <w:r w:rsidRPr="00CB0B66">
        <w:rPr>
          <w:spacing w:val="1"/>
          <w:sz w:val="24"/>
          <w:szCs w:val="24"/>
        </w:rPr>
        <w:t>i</w:t>
      </w:r>
      <w:r w:rsidRPr="00CB0B66">
        <w:rPr>
          <w:spacing w:val="-1"/>
          <w:sz w:val="24"/>
          <w:szCs w:val="24"/>
        </w:rPr>
        <w:t>n</w:t>
      </w:r>
      <w:r w:rsidRPr="00CB0B66">
        <w:rPr>
          <w:sz w:val="24"/>
          <w:szCs w:val="24"/>
        </w:rPr>
        <w:t>i</w:t>
      </w:r>
      <w:r w:rsidRPr="00CB0B66">
        <w:rPr>
          <w:spacing w:val="1"/>
          <w:sz w:val="24"/>
          <w:szCs w:val="24"/>
        </w:rPr>
        <w:t xml:space="preserve"> </w:t>
      </w:r>
      <w:r w:rsidRPr="00CB0B66">
        <w:rPr>
          <w:spacing w:val="-2"/>
          <w:sz w:val="24"/>
          <w:szCs w:val="24"/>
        </w:rPr>
        <w:t>a</w:t>
      </w:r>
      <w:r w:rsidRPr="00CB0B66">
        <w:rPr>
          <w:spacing w:val="1"/>
          <w:sz w:val="24"/>
          <w:szCs w:val="24"/>
        </w:rPr>
        <w:t>d</w:t>
      </w:r>
      <w:r w:rsidRPr="00CB0B66">
        <w:rPr>
          <w:spacing w:val="-2"/>
          <w:sz w:val="24"/>
          <w:szCs w:val="24"/>
        </w:rPr>
        <w:t>a</w:t>
      </w:r>
      <w:r w:rsidRPr="00CB0B66">
        <w:rPr>
          <w:spacing w:val="1"/>
          <w:sz w:val="24"/>
          <w:szCs w:val="24"/>
        </w:rPr>
        <w:t>l</w:t>
      </w:r>
      <w:r w:rsidRPr="00CB0B66">
        <w:rPr>
          <w:sz w:val="24"/>
          <w:szCs w:val="24"/>
        </w:rPr>
        <w:t>ah</w:t>
      </w:r>
      <w:r w:rsidRPr="00CB0B66">
        <w:rPr>
          <w:spacing w:val="-2"/>
          <w:sz w:val="24"/>
          <w:szCs w:val="24"/>
        </w:rPr>
        <w:t xml:space="preserve"> </w:t>
      </w:r>
      <w:r w:rsidRPr="00CB0B66">
        <w:rPr>
          <w:spacing w:val="1"/>
          <w:sz w:val="24"/>
          <w:szCs w:val="24"/>
        </w:rPr>
        <w:t>p</w:t>
      </w:r>
      <w:r w:rsidRPr="00CB0B66">
        <w:rPr>
          <w:sz w:val="24"/>
          <w:szCs w:val="24"/>
        </w:rPr>
        <w:t>e</w:t>
      </w:r>
      <w:r w:rsidRPr="00CB0B66">
        <w:rPr>
          <w:spacing w:val="-2"/>
          <w:sz w:val="24"/>
          <w:szCs w:val="24"/>
        </w:rPr>
        <w:t>r</w:t>
      </w:r>
      <w:r w:rsidRPr="00CB0B66">
        <w:rPr>
          <w:sz w:val="24"/>
          <w:szCs w:val="24"/>
        </w:rPr>
        <w:t>a</w:t>
      </w:r>
      <w:r w:rsidRPr="00CB0B66">
        <w:rPr>
          <w:spacing w:val="-1"/>
          <w:sz w:val="24"/>
          <w:szCs w:val="24"/>
        </w:rPr>
        <w:t>n</w:t>
      </w:r>
      <w:r w:rsidRPr="00CB0B66">
        <w:rPr>
          <w:spacing w:val="1"/>
          <w:sz w:val="24"/>
          <w:szCs w:val="24"/>
        </w:rPr>
        <w:t>gk</w:t>
      </w:r>
      <w:r w:rsidRPr="00CB0B66">
        <w:rPr>
          <w:spacing w:val="-2"/>
          <w:sz w:val="24"/>
          <w:szCs w:val="24"/>
        </w:rPr>
        <w:t>a</w:t>
      </w:r>
      <w:r w:rsidRPr="00CB0B66">
        <w:rPr>
          <w:sz w:val="24"/>
          <w:szCs w:val="24"/>
        </w:rPr>
        <w:t xml:space="preserve">t </w:t>
      </w:r>
      <w:r w:rsidRPr="00CB0B66">
        <w:rPr>
          <w:spacing w:val="1"/>
          <w:sz w:val="24"/>
          <w:szCs w:val="24"/>
        </w:rPr>
        <w:t>h</w:t>
      </w:r>
      <w:r w:rsidRPr="00CB0B66">
        <w:rPr>
          <w:sz w:val="24"/>
          <w:szCs w:val="24"/>
        </w:rPr>
        <w:t>a</w:t>
      </w:r>
      <w:r w:rsidRPr="00CB0B66">
        <w:rPr>
          <w:spacing w:val="-2"/>
          <w:sz w:val="24"/>
          <w:szCs w:val="24"/>
        </w:rPr>
        <w:t>r</w:t>
      </w:r>
      <w:r w:rsidRPr="00CB0B66">
        <w:rPr>
          <w:spacing w:val="1"/>
          <w:sz w:val="24"/>
          <w:szCs w:val="24"/>
        </w:rPr>
        <w:t>d</w:t>
      </w:r>
      <w:r w:rsidRPr="00CB0B66">
        <w:rPr>
          <w:spacing w:val="-1"/>
          <w:sz w:val="24"/>
          <w:szCs w:val="24"/>
        </w:rPr>
        <w:t>w</w:t>
      </w:r>
      <w:r w:rsidRPr="00CB0B66">
        <w:rPr>
          <w:sz w:val="24"/>
          <w:szCs w:val="24"/>
        </w:rPr>
        <w:t xml:space="preserve">are </w:t>
      </w:r>
      <w:r w:rsidRPr="00CB0B66">
        <w:rPr>
          <w:spacing w:val="-1"/>
          <w:sz w:val="24"/>
          <w:szCs w:val="24"/>
        </w:rPr>
        <w:t>d</w:t>
      </w:r>
      <w:r w:rsidRPr="00CB0B66">
        <w:rPr>
          <w:sz w:val="24"/>
          <w:szCs w:val="24"/>
        </w:rPr>
        <w:t>an</w:t>
      </w:r>
      <w:r w:rsidRPr="00CB0B66">
        <w:rPr>
          <w:spacing w:val="-2"/>
          <w:sz w:val="24"/>
          <w:szCs w:val="24"/>
        </w:rPr>
        <w:t xml:space="preserve"> </w:t>
      </w:r>
      <w:r w:rsidRPr="00CB0B66">
        <w:rPr>
          <w:spacing w:val="1"/>
          <w:sz w:val="24"/>
          <w:szCs w:val="24"/>
        </w:rPr>
        <w:t>s</w:t>
      </w:r>
      <w:r w:rsidRPr="00CB0B66">
        <w:rPr>
          <w:spacing w:val="-1"/>
          <w:sz w:val="24"/>
          <w:szCs w:val="24"/>
        </w:rPr>
        <w:t>o</w:t>
      </w:r>
      <w:r w:rsidRPr="00CB0B66">
        <w:rPr>
          <w:sz w:val="24"/>
          <w:szCs w:val="24"/>
        </w:rPr>
        <w:t>f</w:t>
      </w:r>
      <w:r w:rsidRPr="00CB0B66">
        <w:rPr>
          <w:spacing w:val="-1"/>
          <w:sz w:val="24"/>
          <w:szCs w:val="24"/>
        </w:rPr>
        <w:t>w</w:t>
      </w:r>
      <w:r w:rsidRPr="00CB0B66">
        <w:rPr>
          <w:sz w:val="24"/>
          <w:szCs w:val="24"/>
        </w:rPr>
        <w:t>a</w:t>
      </w:r>
      <w:r w:rsidRPr="00CB0B66">
        <w:rPr>
          <w:spacing w:val="-2"/>
          <w:sz w:val="24"/>
          <w:szCs w:val="24"/>
        </w:rPr>
        <w:t>r</w:t>
      </w:r>
      <w:r w:rsidRPr="00CB0B66">
        <w:rPr>
          <w:sz w:val="24"/>
          <w:szCs w:val="24"/>
        </w:rPr>
        <w:t xml:space="preserve">e </w:t>
      </w:r>
      <w:r w:rsidRPr="00CB0B66">
        <w:rPr>
          <w:spacing w:val="1"/>
          <w:sz w:val="24"/>
          <w:szCs w:val="24"/>
        </w:rPr>
        <w:t>y</w:t>
      </w:r>
      <w:r w:rsidRPr="00CB0B66">
        <w:rPr>
          <w:spacing w:val="-2"/>
          <w:sz w:val="24"/>
          <w:szCs w:val="24"/>
        </w:rPr>
        <w:t>a</w:t>
      </w:r>
      <w:r w:rsidRPr="00CB0B66">
        <w:rPr>
          <w:spacing w:val="1"/>
          <w:sz w:val="24"/>
          <w:szCs w:val="24"/>
        </w:rPr>
        <w:t>i</w:t>
      </w:r>
      <w:r w:rsidRPr="00CB0B66">
        <w:rPr>
          <w:spacing w:val="-1"/>
          <w:sz w:val="24"/>
          <w:szCs w:val="24"/>
        </w:rPr>
        <w:t>t</w:t>
      </w:r>
      <w:r w:rsidRPr="00CB0B66">
        <w:rPr>
          <w:spacing w:val="1"/>
          <w:sz w:val="24"/>
          <w:szCs w:val="24"/>
        </w:rPr>
        <w:t>u:</w:t>
      </w:r>
    </w:p>
    <w:p w14:paraId="28A40634" w14:textId="491D04F4" w:rsidR="00715DA6" w:rsidRPr="00CB0B66" w:rsidRDefault="00715DA6" w:rsidP="00CB0B66">
      <w:pPr>
        <w:pStyle w:val="ListParagraph"/>
        <w:numPr>
          <w:ilvl w:val="0"/>
          <w:numId w:val="6"/>
        </w:numPr>
        <w:spacing w:before="11" w:line="360" w:lineRule="auto"/>
        <w:ind w:right="2904"/>
        <w:jc w:val="both"/>
        <w:rPr>
          <w:sz w:val="24"/>
          <w:szCs w:val="24"/>
        </w:rPr>
      </w:pPr>
      <w:r w:rsidRPr="00CB0B66">
        <w:rPr>
          <w:spacing w:val="-1"/>
          <w:sz w:val="24"/>
          <w:szCs w:val="24"/>
        </w:rPr>
        <w:t>K</w:t>
      </w:r>
      <w:r w:rsidRPr="00CB0B66">
        <w:rPr>
          <w:spacing w:val="1"/>
          <w:sz w:val="24"/>
          <w:szCs w:val="24"/>
        </w:rPr>
        <w:t>o</w:t>
      </w:r>
      <w:r w:rsidRPr="00CB0B66">
        <w:rPr>
          <w:spacing w:val="-2"/>
          <w:sz w:val="24"/>
          <w:szCs w:val="24"/>
        </w:rPr>
        <w:t>m</w:t>
      </w:r>
      <w:r w:rsidRPr="00CB0B66">
        <w:rPr>
          <w:spacing w:val="1"/>
          <w:sz w:val="24"/>
          <w:szCs w:val="24"/>
        </w:rPr>
        <w:t>p</w:t>
      </w:r>
      <w:r w:rsidRPr="00CB0B66">
        <w:rPr>
          <w:spacing w:val="-1"/>
          <w:sz w:val="24"/>
          <w:szCs w:val="24"/>
        </w:rPr>
        <w:t>u</w:t>
      </w:r>
      <w:r w:rsidRPr="00CB0B66">
        <w:rPr>
          <w:spacing w:val="1"/>
          <w:sz w:val="24"/>
          <w:szCs w:val="24"/>
        </w:rPr>
        <w:t>t</w:t>
      </w:r>
      <w:r w:rsidRPr="00CB0B66">
        <w:rPr>
          <w:sz w:val="24"/>
          <w:szCs w:val="24"/>
        </w:rPr>
        <w:t>e</w:t>
      </w:r>
      <w:r w:rsidRPr="00CB0B66">
        <w:rPr>
          <w:spacing w:val="-2"/>
          <w:sz w:val="24"/>
          <w:szCs w:val="24"/>
        </w:rPr>
        <w:t>r</w:t>
      </w:r>
      <w:r w:rsidRPr="00CB0B66">
        <w:rPr>
          <w:spacing w:val="-1"/>
          <w:sz w:val="24"/>
          <w:szCs w:val="24"/>
        </w:rPr>
        <w:t>/</w:t>
      </w:r>
      <w:r w:rsidRPr="00CB0B66">
        <w:rPr>
          <w:spacing w:val="1"/>
          <w:sz w:val="24"/>
          <w:szCs w:val="24"/>
        </w:rPr>
        <w:t>L</w:t>
      </w:r>
      <w:r w:rsidRPr="00CB0B66">
        <w:rPr>
          <w:sz w:val="24"/>
          <w:szCs w:val="24"/>
        </w:rPr>
        <w:t>a</w:t>
      </w:r>
      <w:r w:rsidRPr="00CB0B66">
        <w:rPr>
          <w:spacing w:val="-1"/>
          <w:sz w:val="24"/>
          <w:szCs w:val="24"/>
        </w:rPr>
        <w:t>bt</w:t>
      </w:r>
      <w:r w:rsidRPr="00CB0B66">
        <w:rPr>
          <w:spacing w:val="1"/>
          <w:sz w:val="24"/>
          <w:szCs w:val="24"/>
        </w:rPr>
        <w:t>o</w:t>
      </w:r>
      <w:r w:rsidRPr="00CB0B66">
        <w:rPr>
          <w:sz w:val="24"/>
          <w:szCs w:val="24"/>
        </w:rPr>
        <w:t>p</w:t>
      </w:r>
    </w:p>
    <w:p w14:paraId="5D040800" w14:textId="50914670" w:rsidR="00715DA6" w:rsidRPr="00CB0B66" w:rsidRDefault="00715DA6" w:rsidP="00CB0B66">
      <w:pPr>
        <w:pStyle w:val="ListParagraph"/>
        <w:numPr>
          <w:ilvl w:val="0"/>
          <w:numId w:val="6"/>
        </w:numPr>
        <w:spacing w:line="360" w:lineRule="auto"/>
        <w:ind w:right="843"/>
        <w:jc w:val="both"/>
        <w:rPr>
          <w:spacing w:val="1"/>
          <w:sz w:val="24"/>
          <w:szCs w:val="24"/>
        </w:rPr>
      </w:pPr>
      <w:r w:rsidRPr="00CB0B66">
        <w:rPr>
          <w:spacing w:val="1"/>
          <w:sz w:val="24"/>
          <w:szCs w:val="24"/>
        </w:rPr>
        <w:t>N</w:t>
      </w:r>
      <w:r w:rsidRPr="00CB0B66">
        <w:rPr>
          <w:spacing w:val="-2"/>
          <w:sz w:val="24"/>
          <w:szCs w:val="24"/>
        </w:rPr>
        <w:t>e</w:t>
      </w:r>
      <w:r w:rsidRPr="00CB0B66">
        <w:rPr>
          <w:spacing w:val="1"/>
          <w:sz w:val="24"/>
          <w:szCs w:val="24"/>
        </w:rPr>
        <w:t>t</w:t>
      </w:r>
      <w:r w:rsidRPr="00CB0B66">
        <w:rPr>
          <w:sz w:val="24"/>
          <w:szCs w:val="24"/>
        </w:rPr>
        <w:t>Be</w:t>
      </w:r>
      <w:r w:rsidRPr="00CB0B66">
        <w:rPr>
          <w:spacing w:val="-2"/>
          <w:sz w:val="24"/>
          <w:szCs w:val="24"/>
        </w:rPr>
        <w:t>a</w:t>
      </w:r>
      <w:r w:rsidRPr="00CB0B66">
        <w:rPr>
          <w:spacing w:val="-1"/>
          <w:sz w:val="24"/>
          <w:szCs w:val="24"/>
        </w:rPr>
        <w:t>n</w:t>
      </w:r>
      <w:r w:rsidRPr="00CB0B66">
        <w:rPr>
          <w:sz w:val="24"/>
          <w:szCs w:val="24"/>
        </w:rPr>
        <w:t>s</w:t>
      </w:r>
      <w:r w:rsidRPr="00CB0B66">
        <w:rPr>
          <w:spacing w:val="1"/>
          <w:sz w:val="24"/>
          <w:szCs w:val="24"/>
        </w:rPr>
        <w:t xml:space="preserve"> </w:t>
      </w:r>
      <w:r w:rsidRPr="00CB0B66">
        <w:rPr>
          <w:sz w:val="24"/>
          <w:szCs w:val="24"/>
        </w:rPr>
        <w:t>I</w:t>
      </w:r>
      <w:r w:rsidRPr="00CB0B66">
        <w:rPr>
          <w:spacing w:val="-1"/>
          <w:sz w:val="24"/>
          <w:szCs w:val="24"/>
        </w:rPr>
        <w:t>D</w:t>
      </w:r>
      <w:r w:rsidRPr="00CB0B66">
        <w:rPr>
          <w:sz w:val="24"/>
          <w:szCs w:val="24"/>
        </w:rPr>
        <w:t>E</w:t>
      </w:r>
      <w:r w:rsidRPr="00CB0B66">
        <w:rPr>
          <w:spacing w:val="1"/>
          <w:sz w:val="24"/>
          <w:szCs w:val="24"/>
        </w:rPr>
        <w:t xml:space="preserve"> </w:t>
      </w:r>
      <w:r w:rsidRPr="00CB0B66">
        <w:rPr>
          <w:sz w:val="24"/>
          <w:szCs w:val="24"/>
        </w:rPr>
        <w:t>(</w:t>
      </w:r>
      <w:r w:rsidRPr="00CB0B66">
        <w:rPr>
          <w:spacing w:val="-2"/>
          <w:sz w:val="24"/>
          <w:szCs w:val="24"/>
        </w:rPr>
        <w:t>I</w:t>
      </w:r>
      <w:r w:rsidRPr="00CB0B66">
        <w:rPr>
          <w:spacing w:val="-1"/>
          <w:sz w:val="24"/>
          <w:szCs w:val="24"/>
        </w:rPr>
        <w:t>nt</w:t>
      </w:r>
      <w:r w:rsidRPr="00CB0B66">
        <w:rPr>
          <w:sz w:val="24"/>
          <w:szCs w:val="24"/>
        </w:rPr>
        <w:t>e</w:t>
      </w:r>
      <w:r w:rsidRPr="00CB0B66">
        <w:rPr>
          <w:spacing w:val="1"/>
          <w:sz w:val="24"/>
          <w:szCs w:val="24"/>
        </w:rPr>
        <w:t>g</w:t>
      </w:r>
      <w:r w:rsidRPr="00CB0B66">
        <w:rPr>
          <w:sz w:val="24"/>
          <w:szCs w:val="24"/>
        </w:rPr>
        <w:t>r</w:t>
      </w:r>
      <w:r w:rsidRPr="00CB0B66">
        <w:rPr>
          <w:spacing w:val="-2"/>
          <w:sz w:val="24"/>
          <w:szCs w:val="24"/>
        </w:rPr>
        <w:t>a</w:t>
      </w:r>
      <w:r w:rsidRPr="00CB0B66">
        <w:rPr>
          <w:spacing w:val="1"/>
          <w:sz w:val="24"/>
          <w:szCs w:val="24"/>
        </w:rPr>
        <w:t>t</w:t>
      </w:r>
      <w:r w:rsidRPr="00CB0B66">
        <w:rPr>
          <w:spacing w:val="-2"/>
          <w:sz w:val="24"/>
          <w:szCs w:val="24"/>
        </w:rPr>
        <w:t>e</w:t>
      </w:r>
      <w:r w:rsidRPr="00CB0B66">
        <w:rPr>
          <w:sz w:val="24"/>
          <w:szCs w:val="24"/>
        </w:rPr>
        <w:t>d</w:t>
      </w:r>
      <w:r w:rsidRPr="00CB0B66">
        <w:rPr>
          <w:spacing w:val="1"/>
          <w:sz w:val="24"/>
          <w:szCs w:val="24"/>
        </w:rPr>
        <w:t xml:space="preserve"> D</w:t>
      </w:r>
      <w:r w:rsidRPr="00CB0B66">
        <w:rPr>
          <w:spacing w:val="-2"/>
          <w:sz w:val="24"/>
          <w:szCs w:val="24"/>
        </w:rPr>
        <w:t>e</w:t>
      </w:r>
      <w:r w:rsidRPr="00CB0B66">
        <w:rPr>
          <w:spacing w:val="1"/>
          <w:sz w:val="24"/>
          <w:szCs w:val="24"/>
        </w:rPr>
        <w:t>v</w:t>
      </w:r>
      <w:r w:rsidRPr="00CB0B66">
        <w:rPr>
          <w:spacing w:val="-2"/>
          <w:sz w:val="24"/>
          <w:szCs w:val="24"/>
        </w:rPr>
        <w:t>e</w:t>
      </w:r>
      <w:r w:rsidRPr="00CB0B66">
        <w:rPr>
          <w:spacing w:val="-1"/>
          <w:sz w:val="24"/>
          <w:szCs w:val="24"/>
        </w:rPr>
        <w:t>l</w:t>
      </w:r>
      <w:r w:rsidRPr="00CB0B66">
        <w:rPr>
          <w:spacing w:val="1"/>
          <w:sz w:val="24"/>
          <w:szCs w:val="24"/>
        </w:rPr>
        <w:t>o</w:t>
      </w:r>
      <w:r w:rsidRPr="00CB0B66">
        <w:rPr>
          <w:spacing w:val="-1"/>
          <w:sz w:val="24"/>
          <w:szCs w:val="24"/>
        </w:rPr>
        <w:t>p</w:t>
      </w:r>
      <w:r w:rsidRPr="00CB0B66">
        <w:rPr>
          <w:sz w:val="24"/>
          <w:szCs w:val="24"/>
        </w:rPr>
        <w:t>me</w:t>
      </w:r>
      <w:r w:rsidRPr="00CB0B66">
        <w:rPr>
          <w:spacing w:val="-1"/>
          <w:sz w:val="24"/>
          <w:szCs w:val="24"/>
        </w:rPr>
        <w:t>n</w:t>
      </w:r>
      <w:r w:rsidRPr="00CB0B66">
        <w:rPr>
          <w:sz w:val="24"/>
          <w:szCs w:val="24"/>
        </w:rPr>
        <w:t>t</w:t>
      </w:r>
      <w:r w:rsidRPr="00CB0B66">
        <w:rPr>
          <w:spacing w:val="-2"/>
          <w:sz w:val="24"/>
          <w:szCs w:val="24"/>
        </w:rPr>
        <w:t xml:space="preserve"> </w:t>
      </w:r>
      <w:r w:rsidRPr="00CB0B66">
        <w:rPr>
          <w:spacing w:val="1"/>
          <w:sz w:val="24"/>
          <w:szCs w:val="24"/>
        </w:rPr>
        <w:t>E</w:t>
      </w:r>
      <w:r w:rsidRPr="00CB0B66">
        <w:rPr>
          <w:spacing w:val="-1"/>
          <w:sz w:val="24"/>
          <w:szCs w:val="24"/>
        </w:rPr>
        <w:t>n</w:t>
      </w:r>
      <w:r w:rsidRPr="00CB0B66">
        <w:rPr>
          <w:spacing w:val="1"/>
          <w:sz w:val="24"/>
          <w:szCs w:val="24"/>
        </w:rPr>
        <w:t>v</w:t>
      </w:r>
      <w:r w:rsidRPr="00CB0B66">
        <w:rPr>
          <w:spacing w:val="-1"/>
          <w:sz w:val="24"/>
          <w:szCs w:val="24"/>
        </w:rPr>
        <w:t>i</w:t>
      </w:r>
      <w:r w:rsidRPr="00CB0B66">
        <w:rPr>
          <w:sz w:val="24"/>
          <w:szCs w:val="24"/>
        </w:rPr>
        <w:t>r</w:t>
      </w:r>
      <w:r w:rsidRPr="00CB0B66">
        <w:rPr>
          <w:spacing w:val="-1"/>
          <w:sz w:val="24"/>
          <w:szCs w:val="24"/>
        </w:rPr>
        <w:t>o</w:t>
      </w:r>
      <w:r w:rsidRPr="00CB0B66">
        <w:rPr>
          <w:spacing w:val="1"/>
          <w:sz w:val="24"/>
          <w:szCs w:val="24"/>
        </w:rPr>
        <w:t>n</w:t>
      </w:r>
      <w:r w:rsidRPr="00CB0B66">
        <w:rPr>
          <w:sz w:val="24"/>
          <w:szCs w:val="24"/>
        </w:rPr>
        <w:t>m</w:t>
      </w:r>
      <w:r w:rsidRPr="00CB0B66">
        <w:rPr>
          <w:spacing w:val="-2"/>
          <w:sz w:val="24"/>
          <w:szCs w:val="24"/>
        </w:rPr>
        <w:t>e</w:t>
      </w:r>
      <w:r w:rsidRPr="00CB0B66">
        <w:rPr>
          <w:spacing w:val="-1"/>
          <w:sz w:val="24"/>
          <w:szCs w:val="24"/>
        </w:rPr>
        <w:t>n</w:t>
      </w:r>
      <w:r w:rsidRPr="00CB0B66">
        <w:rPr>
          <w:spacing w:val="1"/>
          <w:sz w:val="24"/>
          <w:szCs w:val="24"/>
        </w:rPr>
        <w:t>t</w:t>
      </w:r>
    </w:p>
    <w:p w14:paraId="59510098" w14:textId="61C86C72" w:rsidR="00715DA6" w:rsidRPr="007358F0" w:rsidRDefault="00715DA6" w:rsidP="007358F0">
      <w:pPr>
        <w:pStyle w:val="ListParagraph"/>
        <w:numPr>
          <w:ilvl w:val="0"/>
          <w:numId w:val="6"/>
        </w:numPr>
        <w:spacing w:before="24" w:line="360" w:lineRule="auto"/>
        <w:jc w:val="both"/>
        <w:rPr>
          <w:sz w:val="24"/>
          <w:szCs w:val="24"/>
        </w:rPr>
      </w:pPr>
      <w:r w:rsidRPr="00CB0B66">
        <w:rPr>
          <w:spacing w:val="1"/>
          <w:sz w:val="24"/>
          <w:szCs w:val="24"/>
        </w:rPr>
        <w:t>J</w:t>
      </w:r>
      <w:r w:rsidRPr="00CB0B66">
        <w:rPr>
          <w:spacing w:val="-2"/>
          <w:sz w:val="24"/>
          <w:szCs w:val="24"/>
        </w:rPr>
        <w:t>a</w:t>
      </w:r>
      <w:r w:rsidRPr="00CB0B66">
        <w:rPr>
          <w:spacing w:val="1"/>
          <w:sz w:val="24"/>
          <w:szCs w:val="24"/>
        </w:rPr>
        <w:t>v</w:t>
      </w:r>
      <w:r w:rsidRPr="00CB0B66">
        <w:rPr>
          <w:sz w:val="24"/>
          <w:szCs w:val="24"/>
        </w:rPr>
        <w:t xml:space="preserve">a </w:t>
      </w:r>
      <w:r w:rsidRPr="00CB0B66">
        <w:rPr>
          <w:spacing w:val="-3"/>
          <w:sz w:val="24"/>
          <w:szCs w:val="24"/>
        </w:rPr>
        <w:t>S</w:t>
      </w:r>
      <w:r w:rsidRPr="00CB0B66">
        <w:rPr>
          <w:sz w:val="24"/>
          <w:szCs w:val="24"/>
        </w:rPr>
        <w:t>E</w:t>
      </w:r>
      <w:r w:rsidRPr="00CB0B66">
        <w:rPr>
          <w:spacing w:val="1"/>
          <w:sz w:val="24"/>
          <w:szCs w:val="24"/>
        </w:rPr>
        <w:t xml:space="preserve"> D</w:t>
      </w:r>
      <w:r w:rsidRPr="00CB0B66">
        <w:rPr>
          <w:spacing w:val="-2"/>
          <w:sz w:val="24"/>
          <w:szCs w:val="24"/>
        </w:rPr>
        <w:t>e</w:t>
      </w:r>
      <w:r w:rsidRPr="00CB0B66">
        <w:rPr>
          <w:spacing w:val="1"/>
          <w:sz w:val="24"/>
          <w:szCs w:val="24"/>
        </w:rPr>
        <w:t>v</w:t>
      </w:r>
      <w:r w:rsidRPr="00CB0B66">
        <w:rPr>
          <w:spacing w:val="-2"/>
          <w:sz w:val="24"/>
          <w:szCs w:val="24"/>
        </w:rPr>
        <w:t>e</w:t>
      </w:r>
      <w:r w:rsidRPr="00CB0B66">
        <w:rPr>
          <w:spacing w:val="-1"/>
          <w:sz w:val="24"/>
          <w:szCs w:val="24"/>
        </w:rPr>
        <w:t>l</w:t>
      </w:r>
      <w:r w:rsidRPr="00CB0B66">
        <w:rPr>
          <w:spacing w:val="1"/>
          <w:sz w:val="24"/>
          <w:szCs w:val="24"/>
        </w:rPr>
        <w:t>op</w:t>
      </w:r>
      <w:r w:rsidRPr="00CB0B66">
        <w:rPr>
          <w:spacing w:val="-2"/>
          <w:sz w:val="24"/>
          <w:szCs w:val="24"/>
        </w:rPr>
        <w:t>m</w:t>
      </w:r>
      <w:r w:rsidRPr="00CB0B66">
        <w:rPr>
          <w:sz w:val="24"/>
          <w:szCs w:val="24"/>
        </w:rPr>
        <w:t>e</w:t>
      </w:r>
      <w:r w:rsidRPr="00CB0B66">
        <w:rPr>
          <w:spacing w:val="1"/>
          <w:sz w:val="24"/>
          <w:szCs w:val="24"/>
        </w:rPr>
        <w:t>n</w:t>
      </w:r>
      <w:r w:rsidRPr="00CB0B66">
        <w:rPr>
          <w:sz w:val="24"/>
          <w:szCs w:val="24"/>
        </w:rPr>
        <w:t>t</w:t>
      </w:r>
      <w:r w:rsidRPr="00CB0B66">
        <w:rPr>
          <w:spacing w:val="-2"/>
          <w:sz w:val="24"/>
          <w:szCs w:val="24"/>
        </w:rPr>
        <w:t xml:space="preserve"> </w:t>
      </w:r>
      <w:r w:rsidRPr="00CB0B66">
        <w:rPr>
          <w:spacing w:val="-1"/>
          <w:sz w:val="24"/>
          <w:szCs w:val="24"/>
        </w:rPr>
        <w:t>K</w:t>
      </w:r>
      <w:r w:rsidRPr="00CB0B66">
        <w:rPr>
          <w:spacing w:val="1"/>
          <w:sz w:val="24"/>
          <w:szCs w:val="24"/>
        </w:rPr>
        <w:t>i</w:t>
      </w:r>
      <w:r w:rsidRPr="00CB0B66">
        <w:rPr>
          <w:sz w:val="24"/>
          <w:szCs w:val="24"/>
        </w:rPr>
        <w:t>t</w:t>
      </w:r>
      <w:r w:rsidRPr="00CB0B66">
        <w:rPr>
          <w:spacing w:val="-2"/>
          <w:sz w:val="24"/>
          <w:szCs w:val="24"/>
        </w:rPr>
        <w:t xml:space="preserve"> </w:t>
      </w:r>
      <w:r w:rsidRPr="00CB0B66">
        <w:rPr>
          <w:spacing w:val="1"/>
          <w:sz w:val="24"/>
          <w:szCs w:val="24"/>
        </w:rPr>
        <w:t>13</w:t>
      </w:r>
    </w:p>
    <w:p w14:paraId="1390B78A" w14:textId="77777777" w:rsidR="00715DA6" w:rsidRPr="00715DA6" w:rsidRDefault="00715DA6" w:rsidP="00715DA6">
      <w:pPr>
        <w:spacing w:before="18" w:line="200" w:lineRule="exact"/>
        <w:jc w:val="both"/>
      </w:pPr>
    </w:p>
    <w:p w14:paraId="31DDE753" w14:textId="77777777" w:rsidR="00715DA6" w:rsidRPr="00715DA6" w:rsidRDefault="00715DA6" w:rsidP="00715DA6">
      <w:pPr>
        <w:ind w:right="2986"/>
        <w:jc w:val="both"/>
        <w:rPr>
          <w:b/>
          <w:sz w:val="28"/>
          <w:szCs w:val="28"/>
        </w:rPr>
      </w:pPr>
      <w:r w:rsidRPr="00715DA6">
        <w:rPr>
          <w:b/>
          <w:sz w:val="28"/>
          <w:szCs w:val="28"/>
        </w:rPr>
        <w:t>III.</w:t>
      </w:r>
      <w:r w:rsidRPr="00715DA6">
        <w:rPr>
          <w:b/>
          <w:spacing w:val="-1"/>
          <w:sz w:val="28"/>
          <w:szCs w:val="28"/>
        </w:rPr>
        <w:t xml:space="preserve"> </w:t>
      </w:r>
      <w:r w:rsidRPr="00715DA6">
        <w:rPr>
          <w:b/>
          <w:sz w:val="28"/>
          <w:szCs w:val="28"/>
        </w:rPr>
        <w:t>Pr</w:t>
      </w:r>
      <w:r w:rsidRPr="00715DA6">
        <w:rPr>
          <w:b/>
          <w:spacing w:val="-1"/>
          <w:sz w:val="28"/>
          <w:szCs w:val="28"/>
        </w:rPr>
        <w:t>o</w:t>
      </w:r>
      <w:r w:rsidRPr="00715DA6">
        <w:rPr>
          <w:b/>
          <w:spacing w:val="1"/>
          <w:sz w:val="28"/>
          <w:szCs w:val="28"/>
        </w:rPr>
        <w:t>s</w:t>
      </w:r>
      <w:r w:rsidRPr="00715DA6">
        <w:rPr>
          <w:b/>
          <w:sz w:val="28"/>
          <w:szCs w:val="28"/>
        </w:rPr>
        <w:t>e</w:t>
      </w:r>
      <w:r w:rsidRPr="00715DA6">
        <w:rPr>
          <w:b/>
          <w:spacing w:val="-1"/>
          <w:sz w:val="28"/>
          <w:szCs w:val="28"/>
        </w:rPr>
        <w:t>d</w:t>
      </w:r>
      <w:r w:rsidRPr="00715DA6">
        <w:rPr>
          <w:b/>
          <w:spacing w:val="1"/>
          <w:sz w:val="28"/>
          <w:szCs w:val="28"/>
        </w:rPr>
        <w:t>u</w:t>
      </w:r>
      <w:r w:rsidRPr="00715DA6">
        <w:rPr>
          <w:b/>
          <w:sz w:val="28"/>
          <w:szCs w:val="28"/>
        </w:rPr>
        <w:t>r P</w:t>
      </w:r>
      <w:r w:rsidRPr="00715DA6">
        <w:rPr>
          <w:b/>
          <w:spacing w:val="-2"/>
          <w:sz w:val="28"/>
          <w:szCs w:val="28"/>
        </w:rPr>
        <w:t>r</w:t>
      </w:r>
      <w:r w:rsidRPr="00715DA6">
        <w:rPr>
          <w:b/>
          <w:sz w:val="28"/>
          <w:szCs w:val="28"/>
        </w:rPr>
        <w:t>a</w:t>
      </w:r>
      <w:r w:rsidRPr="00715DA6">
        <w:rPr>
          <w:b/>
          <w:spacing w:val="-1"/>
          <w:sz w:val="28"/>
          <w:szCs w:val="28"/>
        </w:rPr>
        <w:t>k</w:t>
      </w:r>
      <w:r w:rsidRPr="00715DA6">
        <w:rPr>
          <w:b/>
          <w:spacing w:val="1"/>
          <w:sz w:val="28"/>
          <w:szCs w:val="28"/>
        </w:rPr>
        <w:t>t</w:t>
      </w:r>
      <w:r w:rsidRPr="00715DA6">
        <w:rPr>
          <w:b/>
          <w:spacing w:val="-1"/>
          <w:sz w:val="28"/>
          <w:szCs w:val="28"/>
        </w:rPr>
        <w:t>ikum</w:t>
      </w:r>
    </w:p>
    <w:p w14:paraId="29002BDA" w14:textId="77777777" w:rsidR="00715DA6" w:rsidRPr="00715DA6" w:rsidRDefault="00715DA6" w:rsidP="00715DA6">
      <w:pPr>
        <w:spacing w:before="4" w:line="240" w:lineRule="exact"/>
        <w:jc w:val="both"/>
        <w:rPr>
          <w:sz w:val="24"/>
          <w:szCs w:val="24"/>
        </w:rPr>
      </w:pPr>
    </w:p>
    <w:p w14:paraId="069F15BA" w14:textId="4453088B" w:rsidR="00715DA6" w:rsidRPr="00715DA6" w:rsidRDefault="00715DA6" w:rsidP="00B946F3">
      <w:pPr>
        <w:spacing w:line="274" w:lineRule="auto"/>
        <w:ind w:left="426" w:right="13" w:hanging="426"/>
        <w:jc w:val="both"/>
        <w:rPr>
          <w:rFonts w:eastAsia="Calibri"/>
          <w:sz w:val="24"/>
          <w:szCs w:val="24"/>
        </w:rPr>
      </w:pPr>
      <w:r w:rsidRPr="00715DA6">
        <w:rPr>
          <w:rFonts w:eastAsia="Calibri"/>
          <w:spacing w:val="-1"/>
          <w:sz w:val="24"/>
          <w:szCs w:val="24"/>
        </w:rPr>
        <w:t>P</w:t>
      </w:r>
      <w:r w:rsidRPr="00715DA6">
        <w:rPr>
          <w:rFonts w:eastAsia="Calibri"/>
          <w:sz w:val="24"/>
          <w:szCs w:val="24"/>
        </w:rPr>
        <w:t>r</w:t>
      </w:r>
      <w:r w:rsidRPr="00715DA6">
        <w:rPr>
          <w:rFonts w:eastAsia="Calibri"/>
          <w:spacing w:val="1"/>
          <w:sz w:val="24"/>
          <w:szCs w:val="24"/>
        </w:rPr>
        <w:t>os</w:t>
      </w:r>
      <w:r w:rsidRPr="00715DA6">
        <w:rPr>
          <w:rFonts w:eastAsia="Calibri"/>
          <w:spacing w:val="-3"/>
          <w:sz w:val="24"/>
          <w:szCs w:val="24"/>
        </w:rPr>
        <w:t>e</w:t>
      </w:r>
      <w:r w:rsidRPr="00715DA6">
        <w:rPr>
          <w:rFonts w:eastAsia="Calibri"/>
          <w:spacing w:val="1"/>
          <w:sz w:val="24"/>
          <w:szCs w:val="24"/>
        </w:rPr>
        <w:t>d</w:t>
      </w:r>
      <w:r w:rsidRPr="00715DA6">
        <w:rPr>
          <w:rFonts w:eastAsia="Calibri"/>
          <w:spacing w:val="-1"/>
          <w:sz w:val="24"/>
          <w:szCs w:val="24"/>
        </w:rPr>
        <w:t>u</w:t>
      </w:r>
      <w:r w:rsidRPr="00715DA6">
        <w:rPr>
          <w:rFonts w:eastAsia="Calibri"/>
          <w:sz w:val="24"/>
          <w:szCs w:val="24"/>
        </w:rPr>
        <w:t xml:space="preserve">r </w:t>
      </w:r>
      <w:r w:rsidRPr="00715DA6">
        <w:rPr>
          <w:rFonts w:eastAsia="Calibri"/>
          <w:spacing w:val="1"/>
          <w:sz w:val="24"/>
          <w:szCs w:val="24"/>
        </w:rPr>
        <w:t>p</w:t>
      </w:r>
      <w:r w:rsidRPr="00715DA6">
        <w:rPr>
          <w:rFonts w:eastAsia="Calibri"/>
          <w:sz w:val="24"/>
          <w:szCs w:val="24"/>
        </w:rPr>
        <w:t>rakti</w:t>
      </w:r>
      <w:r w:rsidRPr="00715DA6">
        <w:rPr>
          <w:rFonts w:eastAsia="Calibri"/>
          <w:spacing w:val="-3"/>
          <w:sz w:val="24"/>
          <w:szCs w:val="24"/>
        </w:rPr>
        <w:t>k</w:t>
      </w:r>
      <w:r w:rsidRPr="00715DA6">
        <w:rPr>
          <w:rFonts w:eastAsia="Calibri"/>
          <w:spacing w:val="-1"/>
          <w:sz w:val="24"/>
          <w:szCs w:val="24"/>
        </w:rPr>
        <w:t>u</w:t>
      </w:r>
      <w:r w:rsidRPr="00715DA6">
        <w:rPr>
          <w:rFonts w:eastAsia="Calibri"/>
          <w:sz w:val="24"/>
          <w:szCs w:val="24"/>
        </w:rPr>
        <w:t xml:space="preserve">m </w:t>
      </w:r>
      <w:r w:rsidRPr="00715DA6">
        <w:rPr>
          <w:rFonts w:eastAsia="Calibri"/>
          <w:spacing w:val="1"/>
          <w:sz w:val="24"/>
          <w:szCs w:val="24"/>
        </w:rPr>
        <w:t>un</w:t>
      </w:r>
      <w:r w:rsidRPr="00715DA6">
        <w:rPr>
          <w:rFonts w:eastAsia="Calibri"/>
          <w:spacing w:val="-3"/>
          <w:sz w:val="24"/>
          <w:szCs w:val="24"/>
        </w:rPr>
        <w:t>t</w:t>
      </w:r>
      <w:r w:rsidRPr="00715DA6">
        <w:rPr>
          <w:rFonts w:eastAsia="Calibri"/>
          <w:spacing w:val="1"/>
          <w:sz w:val="24"/>
          <w:szCs w:val="24"/>
        </w:rPr>
        <w:t>u</w:t>
      </w:r>
      <w:r w:rsidRPr="00715DA6">
        <w:rPr>
          <w:rFonts w:eastAsia="Calibri"/>
          <w:sz w:val="24"/>
          <w:szCs w:val="24"/>
        </w:rPr>
        <w:t>k</w:t>
      </w:r>
      <w:r w:rsidRPr="00715DA6">
        <w:rPr>
          <w:rFonts w:eastAsia="Calibri"/>
          <w:spacing w:val="-1"/>
          <w:sz w:val="24"/>
          <w:szCs w:val="24"/>
        </w:rPr>
        <w:t xml:space="preserve"> </w:t>
      </w:r>
      <w:r w:rsidRPr="00715DA6">
        <w:rPr>
          <w:rFonts w:eastAsia="Calibri"/>
          <w:sz w:val="24"/>
          <w:szCs w:val="24"/>
        </w:rPr>
        <w:t>kir</w:t>
      </w:r>
      <w:r w:rsidRPr="00715DA6">
        <w:rPr>
          <w:rFonts w:eastAsia="Calibri"/>
          <w:spacing w:val="-2"/>
          <w:sz w:val="24"/>
          <w:szCs w:val="24"/>
        </w:rPr>
        <w:t>i</w:t>
      </w:r>
      <w:r w:rsidRPr="00715DA6">
        <w:rPr>
          <w:rFonts w:eastAsia="Calibri"/>
          <w:sz w:val="24"/>
          <w:szCs w:val="24"/>
        </w:rPr>
        <w:t xml:space="preserve">m </w:t>
      </w:r>
      <w:r w:rsidRPr="00715DA6">
        <w:rPr>
          <w:rFonts w:eastAsia="Calibri"/>
          <w:spacing w:val="1"/>
          <w:sz w:val="24"/>
          <w:szCs w:val="24"/>
        </w:rPr>
        <w:t>p</w:t>
      </w:r>
      <w:r w:rsidRPr="00715DA6">
        <w:rPr>
          <w:rFonts w:eastAsia="Calibri"/>
          <w:spacing w:val="-3"/>
          <w:sz w:val="24"/>
          <w:szCs w:val="24"/>
        </w:rPr>
        <w:t>e</w:t>
      </w:r>
      <w:r w:rsidRPr="00715DA6">
        <w:rPr>
          <w:rFonts w:eastAsia="Calibri"/>
          <w:spacing w:val="1"/>
          <w:sz w:val="24"/>
          <w:szCs w:val="24"/>
        </w:rPr>
        <w:t>s</w:t>
      </w:r>
      <w:r w:rsidRPr="00715DA6">
        <w:rPr>
          <w:rFonts w:eastAsia="Calibri"/>
          <w:spacing w:val="-3"/>
          <w:sz w:val="24"/>
          <w:szCs w:val="24"/>
        </w:rPr>
        <w:t>a</w:t>
      </w:r>
      <w:r w:rsidRPr="00715DA6">
        <w:rPr>
          <w:rFonts w:eastAsia="Calibri"/>
          <w:sz w:val="24"/>
          <w:szCs w:val="24"/>
        </w:rPr>
        <w:t xml:space="preserve">n </w:t>
      </w:r>
      <w:r w:rsidRPr="00715DA6">
        <w:rPr>
          <w:rFonts w:eastAsia="Calibri"/>
          <w:spacing w:val="1"/>
          <w:sz w:val="24"/>
          <w:szCs w:val="24"/>
        </w:rPr>
        <w:t>d</w:t>
      </w:r>
      <w:r w:rsidRPr="00715DA6">
        <w:rPr>
          <w:rFonts w:eastAsia="Calibri"/>
          <w:spacing w:val="-3"/>
          <w:sz w:val="24"/>
          <w:szCs w:val="24"/>
        </w:rPr>
        <w:t>e</w:t>
      </w:r>
      <w:r w:rsidRPr="00715DA6">
        <w:rPr>
          <w:rFonts w:eastAsia="Calibri"/>
          <w:spacing w:val="1"/>
          <w:sz w:val="24"/>
          <w:szCs w:val="24"/>
        </w:rPr>
        <w:t>n</w:t>
      </w:r>
      <w:r w:rsidRPr="00715DA6">
        <w:rPr>
          <w:rFonts w:eastAsia="Calibri"/>
          <w:sz w:val="24"/>
          <w:szCs w:val="24"/>
        </w:rPr>
        <w:t>g</w:t>
      </w:r>
      <w:r w:rsidRPr="00715DA6">
        <w:rPr>
          <w:rFonts w:eastAsia="Calibri"/>
          <w:spacing w:val="-3"/>
          <w:sz w:val="24"/>
          <w:szCs w:val="24"/>
        </w:rPr>
        <w:t>a</w:t>
      </w:r>
      <w:r w:rsidRPr="00715DA6">
        <w:rPr>
          <w:rFonts w:eastAsia="Calibri"/>
          <w:sz w:val="24"/>
          <w:szCs w:val="24"/>
        </w:rPr>
        <w:t xml:space="preserve">n </w:t>
      </w:r>
      <w:r w:rsidRPr="00715DA6">
        <w:rPr>
          <w:rFonts w:eastAsia="Calibri"/>
          <w:spacing w:val="1"/>
          <w:sz w:val="24"/>
          <w:szCs w:val="24"/>
        </w:rPr>
        <w:t>m</w:t>
      </w:r>
      <w:r w:rsidRPr="00715DA6">
        <w:rPr>
          <w:rFonts w:eastAsia="Calibri"/>
          <w:spacing w:val="-3"/>
          <w:sz w:val="24"/>
          <w:szCs w:val="24"/>
        </w:rPr>
        <w:t>e</w:t>
      </w:r>
      <w:r w:rsidRPr="00715DA6">
        <w:rPr>
          <w:rFonts w:eastAsia="Calibri"/>
          <w:spacing w:val="1"/>
          <w:sz w:val="24"/>
          <w:szCs w:val="24"/>
        </w:rPr>
        <w:t>n</w:t>
      </w:r>
      <w:r w:rsidRPr="00715DA6">
        <w:rPr>
          <w:rFonts w:eastAsia="Calibri"/>
          <w:sz w:val="24"/>
          <w:szCs w:val="24"/>
        </w:rPr>
        <w:t>g</w:t>
      </w:r>
      <w:r w:rsidRPr="00715DA6">
        <w:rPr>
          <w:rFonts w:eastAsia="Calibri"/>
          <w:spacing w:val="-3"/>
          <w:sz w:val="24"/>
          <w:szCs w:val="24"/>
        </w:rPr>
        <w:t>g</w:t>
      </w:r>
      <w:r w:rsidRPr="00715DA6">
        <w:rPr>
          <w:rFonts w:eastAsia="Calibri"/>
          <w:spacing w:val="1"/>
          <w:sz w:val="24"/>
          <w:szCs w:val="24"/>
        </w:rPr>
        <w:t>un</w:t>
      </w:r>
      <w:r w:rsidRPr="00715DA6">
        <w:rPr>
          <w:rFonts w:eastAsia="Calibri"/>
          <w:sz w:val="24"/>
          <w:szCs w:val="24"/>
        </w:rPr>
        <w:t>ak</w:t>
      </w:r>
      <w:r w:rsidRPr="00715DA6">
        <w:rPr>
          <w:rFonts w:eastAsia="Calibri"/>
          <w:spacing w:val="-3"/>
          <w:sz w:val="24"/>
          <w:szCs w:val="24"/>
        </w:rPr>
        <w:t>a</w:t>
      </w:r>
      <w:r w:rsidRPr="00715DA6">
        <w:rPr>
          <w:rFonts w:eastAsia="Calibri"/>
          <w:sz w:val="24"/>
          <w:szCs w:val="24"/>
        </w:rPr>
        <w:t xml:space="preserve">n </w:t>
      </w:r>
      <w:r w:rsidRPr="00715DA6">
        <w:rPr>
          <w:rFonts w:eastAsia="Calibri"/>
          <w:spacing w:val="1"/>
          <w:sz w:val="24"/>
          <w:szCs w:val="24"/>
        </w:rPr>
        <w:t>p</w:t>
      </w:r>
      <w:r w:rsidRPr="00715DA6">
        <w:rPr>
          <w:rFonts w:eastAsia="Calibri"/>
          <w:sz w:val="24"/>
          <w:szCs w:val="24"/>
        </w:rPr>
        <w:t>r</w:t>
      </w:r>
      <w:r w:rsidRPr="00715DA6">
        <w:rPr>
          <w:rFonts w:eastAsia="Calibri"/>
          <w:spacing w:val="1"/>
          <w:sz w:val="24"/>
          <w:szCs w:val="24"/>
        </w:rPr>
        <w:t>o</w:t>
      </w:r>
      <w:r w:rsidRPr="00715DA6">
        <w:rPr>
          <w:rFonts w:eastAsia="Calibri"/>
          <w:spacing w:val="-3"/>
          <w:sz w:val="24"/>
          <w:szCs w:val="24"/>
        </w:rPr>
        <w:t>t</w:t>
      </w:r>
      <w:r w:rsidRPr="00715DA6">
        <w:rPr>
          <w:rFonts w:eastAsia="Calibri"/>
          <w:spacing w:val="1"/>
          <w:sz w:val="24"/>
          <w:szCs w:val="24"/>
        </w:rPr>
        <w:t>o</w:t>
      </w:r>
      <w:r w:rsidRPr="00715DA6">
        <w:rPr>
          <w:rFonts w:eastAsia="Calibri"/>
          <w:sz w:val="24"/>
          <w:szCs w:val="24"/>
        </w:rPr>
        <w:t>k</w:t>
      </w:r>
      <w:r w:rsidRPr="00715DA6">
        <w:rPr>
          <w:rFonts w:eastAsia="Calibri"/>
          <w:spacing w:val="-2"/>
          <w:sz w:val="24"/>
          <w:szCs w:val="24"/>
        </w:rPr>
        <w:t>o</w:t>
      </w:r>
      <w:r w:rsidRPr="00715DA6">
        <w:rPr>
          <w:rFonts w:eastAsia="Calibri"/>
          <w:sz w:val="24"/>
          <w:szCs w:val="24"/>
        </w:rPr>
        <w:t>l UDP</w:t>
      </w:r>
      <w:r>
        <w:rPr>
          <w:rFonts w:eastAsia="Calibri"/>
          <w:spacing w:val="-2"/>
          <w:sz w:val="24"/>
          <w:szCs w:val="24"/>
        </w:rPr>
        <w:t xml:space="preserve"> </w:t>
      </w:r>
      <w:r w:rsidRPr="00715DA6">
        <w:rPr>
          <w:rFonts w:eastAsia="Calibri"/>
          <w:sz w:val="24"/>
          <w:szCs w:val="24"/>
        </w:rPr>
        <w:t>a</w:t>
      </w:r>
      <w:r w:rsidRPr="00715DA6">
        <w:rPr>
          <w:rFonts w:eastAsia="Calibri"/>
          <w:spacing w:val="1"/>
          <w:sz w:val="24"/>
          <w:szCs w:val="24"/>
        </w:rPr>
        <w:t>d</w:t>
      </w:r>
      <w:r w:rsidRPr="00715DA6">
        <w:rPr>
          <w:rFonts w:eastAsia="Calibri"/>
          <w:sz w:val="24"/>
          <w:szCs w:val="24"/>
        </w:rPr>
        <w:t>al</w:t>
      </w:r>
      <w:r w:rsidRPr="00715DA6">
        <w:rPr>
          <w:rFonts w:eastAsia="Calibri"/>
          <w:spacing w:val="-3"/>
          <w:sz w:val="24"/>
          <w:szCs w:val="24"/>
        </w:rPr>
        <w:t>a</w:t>
      </w:r>
      <w:r w:rsidRPr="00715DA6">
        <w:rPr>
          <w:rFonts w:eastAsia="Calibri"/>
          <w:sz w:val="24"/>
          <w:szCs w:val="24"/>
        </w:rPr>
        <w:t xml:space="preserve">h </w:t>
      </w:r>
      <w:r w:rsidRPr="00715DA6">
        <w:rPr>
          <w:rFonts w:eastAsia="Calibri"/>
          <w:spacing w:val="1"/>
          <w:sz w:val="24"/>
          <w:szCs w:val="24"/>
        </w:rPr>
        <w:t>s</w:t>
      </w:r>
      <w:r w:rsidRPr="00715DA6">
        <w:rPr>
          <w:rFonts w:eastAsia="Calibri"/>
          <w:spacing w:val="-1"/>
          <w:sz w:val="24"/>
          <w:szCs w:val="24"/>
        </w:rPr>
        <w:t>e</w:t>
      </w:r>
      <w:r w:rsidRPr="00715DA6">
        <w:rPr>
          <w:rFonts w:eastAsia="Calibri"/>
          <w:spacing w:val="1"/>
          <w:sz w:val="24"/>
          <w:szCs w:val="24"/>
        </w:rPr>
        <w:t>b</w:t>
      </w:r>
      <w:r w:rsidRPr="00715DA6">
        <w:rPr>
          <w:rFonts w:eastAsia="Calibri"/>
          <w:sz w:val="24"/>
          <w:szCs w:val="24"/>
        </w:rPr>
        <w:t>ag</w:t>
      </w:r>
      <w:r w:rsidRPr="00715DA6">
        <w:rPr>
          <w:rFonts w:eastAsia="Calibri"/>
          <w:spacing w:val="-3"/>
          <w:sz w:val="24"/>
          <w:szCs w:val="24"/>
        </w:rPr>
        <w:t>a</w:t>
      </w:r>
      <w:r w:rsidRPr="00715DA6">
        <w:rPr>
          <w:rFonts w:eastAsia="Calibri"/>
          <w:sz w:val="24"/>
          <w:szCs w:val="24"/>
        </w:rPr>
        <w:t xml:space="preserve">i </w:t>
      </w:r>
      <w:r w:rsidRPr="00715DA6">
        <w:rPr>
          <w:rFonts w:eastAsia="Calibri"/>
          <w:spacing w:val="1"/>
          <w:sz w:val="24"/>
          <w:szCs w:val="24"/>
        </w:rPr>
        <w:t>b</w:t>
      </w:r>
      <w:r w:rsidRPr="00715DA6">
        <w:rPr>
          <w:rFonts w:eastAsia="Calibri"/>
          <w:spacing w:val="-1"/>
          <w:sz w:val="24"/>
          <w:szCs w:val="24"/>
        </w:rPr>
        <w:t>e</w:t>
      </w:r>
      <w:r w:rsidRPr="00715DA6">
        <w:rPr>
          <w:rFonts w:eastAsia="Calibri"/>
          <w:spacing w:val="1"/>
          <w:sz w:val="24"/>
          <w:szCs w:val="24"/>
        </w:rPr>
        <w:t>r</w:t>
      </w:r>
      <w:r w:rsidRPr="00715DA6">
        <w:rPr>
          <w:rFonts w:eastAsia="Calibri"/>
          <w:sz w:val="24"/>
          <w:szCs w:val="24"/>
        </w:rPr>
        <w:t>i</w:t>
      </w:r>
      <w:r w:rsidRPr="00715DA6">
        <w:rPr>
          <w:rFonts w:eastAsia="Calibri"/>
          <w:spacing w:val="-3"/>
          <w:sz w:val="24"/>
          <w:szCs w:val="24"/>
        </w:rPr>
        <w:t>k</w:t>
      </w:r>
      <w:r w:rsidRPr="00715DA6">
        <w:rPr>
          <w:rFonts w:eastAsia="Calibri"/>
          <w:spacing w:val="1"/>
          <w:sz w:val="24"/>
          <w:szCs w:val="24"/>
        </w:rPr>
        <w:t>u</w:t>
      </w:r>
      <w:r w:rsidRPr="00715DA6">
        <w:rPr>
          <w:rFonts w:eastAsia="Calibri"/>
          <w:spacing w:val="-1"/>
          <w:sz w:val="24"/>
          <w:szCs w:val="24"/>
        </w:rPr>
        <w:t>t</w:t>
      </w:r>
      <w:r w:rsidRPr="00715DA6">
        <w:rPr>
          <w:rFonts w:eastAsia="Calibri"/>
          <w:sz w:val="24"/>
          <w:szCs w:val="24"/>
        </w:rPr>
        <w:t>.</w:t>
      </w:r>
    </w:p>
    <w:p w14:paraId="201137A5" w14:textId="77777777" w:rsidR="00715DA6" w:rsidRPr="00715DA6" w:rsidRDefault="00715DA6" w:rsidP="007358F0">
      <w:pPr>
        <w:spacing w:before="11" w:line="360" w:lineRule="auto"/>
        <w:jc w:val="both"/>
        <w:rPr>
          <w:sz w:val="24"/>
          <w:szCs w:val="24"/>
        </w:rPr>
      </w:pPr>
    </w:p>
    <w:p w14:paraId="2E1FF768" w14:textId="77777777" w:rsidR="007358F0" w:rsidRPr="007358F0" w:rsidRDefault="007358F0" w:rsidP="00DA6255">
      <w:pPr>
        <w:spacing w:before="17" w:line="360" w:lineRule="auto"/>
        <w:jc w:val="both"/>
        <w:rPr>
          <w:rFonts w:eastAsia="Calibri"/>
          <w:spacing w:val="-1"/>
          <w:sz w:val="24"/>
          <w:szCs w:val="24"/>
        </w:rPr>
      </w:pPr>
      <w:r w:rsidRPr="007358F0">
        <w:rPr>
          <w:rFonts w:eastAsia="Calibri"/>
          <w:spacing w:val="-1"/>
          <w:sz w:val="24"/>
          <w:szCs w:val="24"/>
        </w:rPr>
        <w:t xml:space="preserve">1. Siapkan komputer/labtop </w:t>
      </w:r>
    </w:p>
    <w:p w14:paraId="1B632261" w14:textId="77777777" w:rsidR="007358F0" w:rsidRPr="007358F0" w:rsidRDefault="007358F0" w:rsidP="00FC2687">
      <w:pPr>
        <w:spacing w:before="17" w:line="360" w:lineRule="auto"/>
        <w:ind w:left="142"/>
        <w:jc w:val="both"/>
        <w:rPr>
          <w:rFonts w:eastAsia="Calibri"/>
          <w:spacing w:val="-1"/>
          <w:sz w:val="24"/>
          <w:szCs w:val="24"/>
        </w:rPr>
      </w:pPr>
      <w:r w:rsidRPr="007358F0">
        <w:rPr>
          <w:rFonts w:eastAsia="Calibri"/>
          <w:spacing w:val="-1"/>
          <w:sz w:val="24"/>
          <w:szCs w:val="24"/>
        </w:rPr>
        <w:lastRenderedPageBreak/>
        <w:t>2. Siapkann Sistem operasi linux mint</w:t>
      </w:r>
    </w:p>
    <w:p w14:paraId="452AB5A9" w14:textId="77777777" w:rsidR="007358F0" w:rsidRPr="007358F0" w:rsidRDefault="007358F0" w:rsidP="00FC2687">
      <w:pPr>
        <w:spacing w:before="17" w:line="360" w:lineRule="auto"/>
        <w:ind w:left="142"/>
        <w:jc w:val="both"/>
        <w:rPr>
          <w:rFonts w:eastAsia="Calibri"/>
          <w:spacing w:val="-1"/>
          <w:sz w:val="24"/>
          <w:szCs w:val="24"/>
        </w:rPr>
      </w:pPr>
      <w:r w:rsidRPr="007358F0">
        <w:rPr>
          <w:rFonts w:eastAsia="Calibri"/>
          <w:spacing w:val="-1"/>
          <w:sz w:val="24"/>
          <w:szCs w:val="24"/>
        </w:rPr>
        <w:t>3. Bukalah aplikasi netbeans</w:t>
      </w:r>
    </w:p>
    <w:p w14:paraId="1287E6BE" w14:textId="0CC06336" w:rsidR="007358F0" w:rsidRPr="00FC2687" w:rsidRDefault="007358F0" w:rsidP="00FC2687">
      <w:pPr>
        <w:pStyle w:val="ListParagraph"/>
        <w:numPr>
          <w:ilvl w:val="0"/>
          <w:numId w:val="6"/>
        </w:numPr>
        <w:spacing w:before="17" w:line="360" w:lineRule="auto"/>
        <w:ind w:left="426" w:hanging="284"/>
        <w:jc w:val="both"/>
        <w:rPr>
          <w:rFonts w:eastAsia="Calibri"/>
          <w:spacing w:val="-1"/>
          <w:sz w:val="24"/>
          <w:szCs w:val="24"/>
        </w:rPr>
      </w:pPr>
      <w:r w:rsidRPr="00FC2687">
        <w:rPr>
          <w:rFonts w:eastAsia="Calibri"/>
          <w:spacing w:val="-1"/>
          <w:sz w:val="24"/>
          <w:szCs w:val="24"/>
        </w:rPr>
        <w:t>Buatlah package baru dengan nama Job</w:t>
      </w:r>
      <w:r w:rsidR="00FC2687" w:rsidRPr="00FC2687">
        <w:rPr>
          <w:rFonts w:eastAsia="Calibri"/>
          <w:spacing w:val="-1"/>
          <w:sz w:val="24"/>
          <w:szCs w:val="24"/>
        </w:rPr>
        <w:t>gui</w:t>
      </w:r>
      <w:r w:rsidRPr="00FC2687">
        <w:rPr>
          <w:rFonts w:eastAsia="Calibri"/>
          <w:spacing w:val="-1"/>
          <w:sz w:val="24"/>
          <w:szCs w:val="24"/>
        </w:rPr>
        <w:t xml:space="preserve"> di dalam </w:t>
      </w:r>
      <w:r w:rsidR="00FC2687" w:rsidRPr="00FC2687">
        <w:rPr>
          <w:rFonts w:eastAsia="Calibri"/>
          <w:spacing w:val="-1"/>
          <w:sz w:val="24"/>
          <w:szCs w:val="24"/>
        </w:rPr>
        <w:t>job_text</w:t>
      </w:r>
      <w:r w:rsidRPr="00FC2687">
        <w:rPr>
          <w:rFonts w:eastAsia="Calibri"/>
          <w:spacing w:val="-1"/>
          <w:sz w:val="24"/>
          <w:szCs w:val="24"/>
        </w:rPr>
        <w:t>. Dalam</w:t>
      </w:r>
    </w:p>
    <w:p w14:paraId="02ABD268" w14:textId="6E6DE9C8" w:rsidR="007358F0" w:rsidRPr="007358F0" w:rsidRDefault="00FC2687" w:rsidP="00DA6255">
      <w:pPr>
        <w:spacing w:before="17" w:line="360" w:lineRule="auto"/>
        <w:jc w:val="both"/>
        <w:rPr>
          <w:rFonts w:eastAsia="Calibri"/>
          <w:spacing w:val="-1"/>
          <w:sz w:val="24"/>
          <w:szCs w:val="24"/>
        </w:rPr>
      </w:pPr>
      <w:r w:rsidRPr="007358F0">
        <w:rPr>
          <w:rFonts w:eastAsia="Calibri"/>
          <w:spacing w:val="-1"/>
          <w:sz w:val="24"/>
          <w:szCs w:val="24"/>
        </w:rPr>
        <w:t>P</w:t>
      </w:r>
      <w:r w:rsidR="007358F0" w:rsidRPr="007358F0">
        <w:rPr>
          <w:rFonts w:eastAsia="Calibri"/>
          <w:spacing w:val="-1"/>
          <w:sz w:val="24"/>
          <w:szCs w:val="24"/>
        </w:rPr>
        <w:t>ackage</w:t>
      </w:r>
      <w:r>
        <w:rPr>
          <w:rFonts w:eastAsia="Calibri"/>
          <w:spacing w:val="-1"/>
          <w:sz w:val="24"/>
          <w:szCs w:val="24"/>
        </w:rPr>
        <w:t xml:space="preserve"> Jobgui</w:t>
      </w:r>
      <w:r w:rsidR="007358F0" w:rsidRPr="007358F0">
        <w:rPr>
          <w:rFonts w:eastAsia="Calibri"/>
          <w:spacing w:val="-1"/>
          <w:sz w:val="24"/>
          <w:szCs w:val="24"/>
        </w:rPr>
        <w:t xml:space="preserve"> buatlah dua buah </w:t>
      </w:r>
      <w:r>
        <w:rPr>
          <w:rFonts w:eastAsia="Calibri"/>
          <w:spacing w:val="-1"/>
          <w:sz w:val="24"/>
          <w:szCs w:val="24"/>
        </w:rPr>
        <w:t>jframe form</w:t>
      </w:r>
      <w:r w:rsidR="007358F0" w:rsidRPr="007358F0">
        <w:rPr>
          <w:rFonts w:eastAsia="Calibri"/>
          <w:spacing w:val="-1"/>
          <w:sz w:val="24"/>
          <w:szCs w:val="24"/>
        </w:rPr>
        <w:t xml:space="preserve"> dengan nama client.java dan</w:t>
      </w:r>
    </w:p>
    <w:p w14:paraId="4D131E23" w14:textId="3CF89533" w:rsidR="00DA6255" w:rsidRPr="00FC2687" w:rsidRDefault="007358F0" w:rsidP="00DA6255">
      <w:pPr>
        <w:spacing w:before="17" w:line="360" w:lineRule="auto"/>
        <w:jc w:val="both"/>
        <w:rPr>
          <w:rFonts w:eastAsia="Calibri"/>
          <w:spacing w:val="-1"/>
          <w:sz w:val="24"/>
          <w:szCs w:val="24"/>
        </w:rPr>
      </w:pPr>
      <w:r w:rsidRPr="007358F0">
        <w:rPr>
          <w:rFonts w:eastAsia="Calibri"/>
          <w:spacing w:val="-1"/>
          <w:sz w:val="24"/>
          <w:szCs w:val="24"/>
        </w:rPr>
        <w:t>server .</w:t>
      </w:r>
    </w:p>
    <w:p w14:paraId="547087D3" w14:textId="3F3D231E" w:rsidR="008332A1" w:rsidRDefault="00FC2687" w:rsidP="00FC2687">
      <w:pPr>
        <w:ind w:left="993" w:hanging="426"/>
        <w:jc w:val="both"/>
      </w:pPr>
      <w:r w:rsidRPr="00FC2687">
        <w:rPr>
          <w:noProof/>
        </w:rPr>
        <w:drawing>
          <wp:inline distT="0" distB="0" distL="0" distR="0" wp14:anchorId="24D2FA9C" wp14:editId="44D52018">
            <wp:extent cx="2072640" cy="1135380"/>
            <wp:effectExtent l="0" t="0" r="3810" b="0"/>
            <wp:docPr id="163433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38876" name=""/>
                    <pic:cNvPicPr/>
                  </pic:nvPicPr>
                  <pic:blipFill rotWithShape="1">
                    <a:blip r:embed="rId9"/>
                    <a:srcRect t="-1" b="-9559"/>
                    <a:stretch/>
                  </pic:blipFill>
                  <pic:spPr bwMode="auto">
                    <a:xfrm>
                      <a:off x="0" y="0"/>
                      <a:ext cx="2072820" cy="1135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61BFC" w14:textId="2992E3B7" w:rsidR="00FC2687" w:rsidRPr="00FC2687" w:rsidRDefault="00FC2687" w:rsidP="00FC2687">
      <w:pPr>
        <w:pStyle w:val="ListParagraph"/>
        <w:numPr>
          <w:ilvl w:val="0"/>
          <w:numId w:val="6"/>
        </w:numPr>
        <w:ind w:left="426" w:hanging="284"/>
        <w:jc w:val="both"/>
        <w:rPr>
          <w:sz w:val="24"/>
          <w:szCs w:val="24"/>
        </w:rPr>
      </w:pPr>
      <w:r w:rsidRPr="00FC2687">
        <w:rPr>
          <w:sz w:val="24"/>
          <w:szCs w:val="24"/>
        </w:rPr>
        <w:t xml:space="preserve">Buatlah desain pada server jframe form seperti ini </w:t>
      </w:r>
    </w:p>
    <w:p w14:paraId="6B7C60D4" w14:textId="38D90CDB" w:rsidR="00FC2687" w:rsidRDefault="00FC2687" w:rsidP="00FC2687">
      <w:pPr>
        <w:pStyle w:val="ListParagraph"/>
        <w:ind w:left="502"/>
        <w:jc w:val="both"/>
        <w:rPr>
          <w:sz w:val="24"/>
          <w:szCs w:val="24"/>
        </w:rPr>
      </w:pPr>
      <w:r w:rsidRPr="00FC2687">
        <w:rPr>
          <w:noProof/>
          <w:sz w:val="24"/>
          <w:szCs w:val="24"/>
        </w:rPr>
        <w:drawing>
          <wp:inline distT="0" distB="0" distL="0" distR="0" wp14:anchorId="79CEEFCB" wp14:editId="12D22E78">
            <wp:extent cx="3322608" cy="1265030"/>
            <wp:effectExtent l="0" t="0" r="0" b="0"/>
            <wp:docPr id="164301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13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DF2B" w14:textId="77777777" w:rsidR="00FC2687" w:rsidRDefault="00FC2687" w:rsidP="00FC2687">
      <w:pPr>
        <w:pStyle w:val="ListParagraph"/>
        <w:ind w:left="502"/>
        <w:jc w:val="both"/>
        <w:rPr>
          <w:sz w:val="24"/>
          <w:szCs w:val="24"/>
        </w:rPr>
      </w:pPr>
      <w:r>
        <w:rPr>
          <w:sz w:val="24"/>
          <w:szCs w:val="24"/>
        </w:rPr>
        <w:t>Dan pada client seperti di bawah ini:</w:t>
      </w:r>
    </w:p>
    <w:p w14:paraId="472E4097" w14:textId="1BE7AF3A" w:rsidR="00FC2687" w:rsidRDefault="00FC2687" w:rsidP="00FC2687">
      <w:pPr>
        <w:pStyle w:val="ListParagraph"/>
        <w:ind w:left="502"/>
        <w:jc w:val="both"/>
        <w:rPr>
          <w:sz w:val="24"/>
          <w:szCs w:val="24"/>
        </w:rPr>
      </w:pPr>
      <w:r w:rsidRPr="00FC2687">
        <w:rPr>
          <w:noProof/>
          <w:sz w:val="24"/>
          <w:szCs w:val="24"/>
        </w:rPr>
        <w:drawing>
          <wp:inline distT="0" distB="0" distL="0" distR="0" wp14:anchorId="2239FC0B" wp14:editId="2586FFC6">
            <wp:extent cx="3322608" cy="1303133"/>
            <wp:effectExtent l="0" t="0" r="0" b="0"/>
            <wp:docPr id="31832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29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47778273" w14:textId="77777777" w:rsidR="003D056B" w:rsidRDefault="003D056B" w:rsidP="00FC2687">
      <w:pPr>
        <w:pStyle w:val="ListParagraph"/>
        <w:ind w:left="502"/>
        <w:jc w:val="both"/>
        <w:rPr>
          <w:sz w:val="24"/>
          <w:szCs w:val="24"/>
        </w:rPr>
      </w:pPr>
    </w:p>
    <w:p w14:paraId="55598736" w14:textId="77777777" w:rsidR="00D1737A" w:rsidRDefault="00FC2687" w:rsidP="003D056B">
      <w:pPr>
        <w:pStyle w:val="ListParagraph"/>
        <w:numPr>
          <w:ilvl w:val="0"/>
          <w:numId w:val="6"/>
        </w:numPr>
        <w:ind w:left="426" w:hanging="284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Buatlah kodingan untuk server seperti di bawah ini</w:t>
      </w:r>
      <w:r w:rsidR="00D1737A">
        <w:rPr>
          <w:sz w:val="24"/>
          <w:szCs w:val="24"/>
        </w:rPr>
        <w:t>.</w:t>
      </w:r>
    </w:p>
    <w:p w14:paraId="1D965792" w14:textId="3F9BC175" w:rsidR="008332A1" w:rsidRDefault="00FC2687" w:rsidP="00D1737A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</w:t>
      </w:r>
    </w:p>
    <w:p w14:paraId="6605EB4B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javax.swing.JFileChooser;</w:t>
      </w:r>
    </w:p>
    <w:p w14:paraId="0C2098C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javax.swing.JOptionPane;</w:t>
      </w:r>
    </w:p>
    <w:p w14:paraId="5991DFC9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java.io.File;</w:t>
      </w:r>
    </w:p>
    <w:p w14:paraId="4C430586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java.io.FileOutputStream;</w:t>
      </w:r>
    </w:p>
    <w:p w14:paraId="4237C7E9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java.io.IOException;</w:t>
      </w:r>
    </w:p>
    <w:p w14:paraId="70FD1480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java.io.InputStream;</w:t>
      </w:r>
    </w:p>
    <w:p w14:paraId="3808710E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java.io.OutputStream;</w:t>
      </w:r>
    </w:p>
    <w:p w14:paraId="36E5F7FC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java.net.ServerSocket;</w:t>
      </w:r>
    </w:p>
    <w:p w14:paraId="2F67467B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java.net.Socket;</w:t>
      </w:r>
    </w:p>
    <w:p w14:paraId="28079E8C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java.util.logging.Level;</w:t>
      </w:r>
    </w:p>
    <w:p w14:paraId="475A2DBC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java.util.logging.Logger;</w:t>
      </w:r>
    </w:p>
    <w:p w14:paraId="69996D1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3DFA3B55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lastRenderedPageBreak/>
        <w:t>public class server extends javax.swing.JFrame {</w:t>
      </w:r>
    </w:p>
    <w:p w14:paraId="43C30605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File pilihanFile;</w:t>
      </w:r>
    </w:p>
    <w:p w14:paraId="2BCAB500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ServerSocket serv;</w:t>
      </w:r>
    </w:p>
    <w:p w14:paraId="1A8E89E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Socket sock;</w:t>
      </w:r>
    </w:p>
    <w:p w14:paraId="694D5901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</w:t>
      </w:r>
    </w:p>
    <w:p w14:paraId="575C5F64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public server() {</w:t>
      </w:r>
    </w:p>
    <w:p w14:paraId="0DC46BFA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initComponents();</w:t>
      </w:r>
    </w:p>
    <w:p w14:paraId="436F17D5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}</w:t>
      </w:r>
    </w:p>
    <w:p w14:paraId="17F2213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// &lt;editor-fold defaultstate="collapsed" desc="Generated Code"&gt;                          </w:t>
      </w:r>
    </w:p>
    <w:p w14:paraId="3EF03456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private void initComponents() {</w:t>
      </w:r>
    </w:p>
    <w:p w14:paraId="2014916C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501BAF54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jButton1 = new javax.swing.JButton();</w:t>
      </w:r>
    </w:p>
    <w:p w14:paraId="51221436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jScrollPane1 = new javax.swing.JScrollPane();</w:t>
      </w:r>
    </w:p>
    <w:p w14:paraId="236E4EA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jTextArea1 = new javax.swing.JTextArea();</w:t>
      </w:r>
    </w:p>
    <w:p w14:paraId="59CB6FB9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jButton2 = new javax.swing.JButton();</w:t>
      </w:r>
    </w:p>
    <w:p w14:paraId="6C89E1FF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00AFF305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setDefaultCloseOperation(javax.swing.WindowConstants.EXIT_ON_CLOSE);</w:t>
      </w:r>
    </w:p>
    <w:p w14:paraId="790AB23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2A632EE3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jButton1.setText("Simpan File");</w:t>
      </w:r>
    </w:p>
    <w:p w14:paraId="3A0A901C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jButton1.addActionListener(new java.awt.event.ActionListener() {</w:t>
      </w:r>
    </w:p>
    <w:p w14:paraId="42474D40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public void actionPerformed(java.awt.event.ActionEvent evt) {</w:t>
      </w:r>
    </w:p>
    <w:p w14:paraId="446B6A3D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jButton1ActionPerformed(evt);</w:t>
      </w:r>
    </w:p>
    <w:p w14:paraId="67D785C4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}</w:t>
      </w:r>
    </w:p>
    <w:p w14:paraId="5233A7B7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});</w:t>
      </w:r>
    </w:p>
    <w:p w14:paraId="22B5E675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3756DB37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jTextArea1.setColumns(20);</w:t>
      </w:r>
    </w:p>
    <w:p w14:paraId="1A24961D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jTextArea1.setRows(5);</w:t>
      </w:r>
    </w:p>
    <w:p w14:paraId="089F94CE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jScrollPane1.setViewportView(jTextArea1);</w:t>
      </w:r>
    </w:p>
    <w:p w14:paraId="6D1C5423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72D4B07B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jButton2.setText("Keluar");</w:t>
      </w:r>
    </w:p>
    <w:p w14:paraId="648362EE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jButton2.addActionListener(new java.awt.event.ActionListener() {</w:t>
      </w:r>
    </w:p>
    <w:p w14:paraId="1F77353B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public void actionPerformed(java.awt.event.ActionEvent evt) {</w:t>
      </w:r>
    </w:p>
    <w:p w14:paraId="3B41DA1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jButton2ActionPerformed(evt);</w:t>
      </w:r>
    </w:p>
    <w:p w14:paraId="6857C2DF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}</w:t>
      </w:r>
    </w:p>
    <w:p w14:paraId="09DBD927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});</w:t>
      </w:r>
    </w:p>
    <w:p w14:paraId="52267579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287587AA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javax.swing.GroupLayout layout = new javax.swing.GroupLayout(getContentPane());</w:t>
      </w:r>
    </w:p>
    <w:p w14:paraId="3FE23D07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getContentPane().setLayout(layout);</w:t>
      </w:r>
    </w:p>
    <w:p w14:paraId="654C1F31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layout.setHorizontalGroup(</w:t>
      </w:r>
    </w:p>
    <w:p w14:paraId="345578FD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layout.createParallelGroup(javax.swing.GroupLayout.Alignment.LEADING)</w:t>
      </w:r>
    </w:p>
    <w:p w14:paraId="4E0F41C0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.addGroup(layout.createSequentialGroup()</w:t>
      </w:r>
    </w:p>
    <w:p w14:paraId="3A5A334C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.addContainerGap()</w:t>
      </w:r>
    </w:p>
    <w:p w14:paraId="316ECE91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lastRenderedPageBreak/>
        <w:t xml:space="preserve">                .addGroup(layout.createParallelGroup(javax.swing.GroupLayout.Alignment.TRAILING)</w:t>
      </w:r>
    </w:p>
    <w:p w14:paraId="02F74FFF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    .addComponent(jButton2)</w:t>
      </w:r>
    </w:p>
    <w:p w14:paraId="64C4896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    .addGroup(layout.createSequentialGroup()</w:t>
      </w:r>
    </w:p>
    <w:p w14:paraId="62D8353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        .addComponent(jButton1)</w:t>
      </w:r>
    </w:p>
    <w:p w14:paraId="1B7E9F6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        .addPreferredGap(javax.swing.LayoutStyle.ComponentPlacement.RELATED)</w:t>
      </w:r>
    </w:p>
    <w:p w14:paraId="63B6082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        .addComponent(jScrollPane1, javax.swing.GroupLayout.PREFERRED_SIZE, javax.swing.GroupLayout.DEFAULT_SIZE, javax.swing.GroupLayout.PREFERRED_SIZE)))</w:t>
      </w:r>
    </w:p>
    <w:p w14:paraId="5962F8C3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.addContainerGap(60, Short.MAX_VALUE))</w:t>
      </w:r>
    </w:p>
    <w:p w14:paraId="44EE26B5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);</w:t>
      </w:r>
    </w:p>
    <w:p w14:paraId="7F4FCDBC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layout.setVerticalGroup(</w:t>
      </w:r>
    </w:p>
    <w:p w14:paraId="33949949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layout.createParallelGroup(javax.swing.GroupLayout.Alignment.LEADING)</w:t>
      </w:r>
    </w:p>
    <w:p w14:paraId="66C96640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.addGroup(layout.createSequentialGroup()</w:t>
      </w:r>
    </w:p>
    <w:p w14:paraId="5764923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.addGap(82, 82, 82)</w:t>
      </w:r>
    </w:p>
    <w:p w14:paraId="4849660D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.addGroup(layout.createParallelGroup(javax.swing.GroupLayout.Alignment.LEADING)</w:t>
      </w:r>
    </w:p>
    <w:p w14:paraId="42DCCB0D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    .addComponent(jScrollPane1, javax.swing.GroupLayout.PREFERRED_SIZE, javax.swing.GroupLayout.DEFAULT_SIZE, javax.swing.GroupLayout.PREFERRED_SIZE)</w:t>
      </w:r>
    </w:p>
    <w:p w14:paraId="2B6692C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    .addComponent(jButton1))</w:t>
      </w:r>
    </w:p>
    <w:p w14:paraId="1918D89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.addPreferredGap(javax.swing.LayoutStyle.ComponentPlacement.UNRELATED)</w:t>
      </w:r>
    </w:p>
    <w:p w14:paraId="69392670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.addComponent(jButton2)</w:t>
      </w:r>
    </w:p>
    <w:p w14:paraId="508488E1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.addContainerGap(92, Short.MAX_VALUE))</w:t>
      </w:r>
    </w:p>
    <w:p w14:paraId="0783F2B0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);</w:t>
      </w:r>
    </w:p>
    <w:p w14:paraId="6C020055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23D3B823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pack();</w:t>
      </w:r>
    </w:p>
    <w:p w14:paraId="0C4BE8EA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}// &lt;/editor-fold&gt;                        </w:t>
      </w:r>
    </w:p>
    <w:p w14:paraId="57331673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5DF11184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private void jButton1ActionPerformed(java.awt.event.ActionEvent evt) {                                         </w:t>
      </w:r>
    </w:p>
    <w:p w14:paraId="0439E9B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// TODO add your handling code here:</w:t>
      </w:r>
    </w:p>
    <w:p w14:paraId="3CC704FE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JFileChooser pilihSimpan = new JFileChooser();</w:t>
      </w:r>
    </w:p>
    <w:p w14:paraId="3A17480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pilihSimpan.setCurrentDirectory(new File("C:\\Users\\dikis\\Documents\\SEMUA CODING"));</w:t>
      </w:r>
    </w:p>
    <w:p w14:paraId="2A32565C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int returnVal = pilihSimpan.showSaveDialog(null);</w:t>
      </w:r>
    </w:p>
    <w:p w14:paraId="6827D4E5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if (returnVal == JFileChooser.APPROVE_OPTION) {</w:t>
      </w:r>
    </w:p>
    <w:p w14:paraId="5B1F4E59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pilihanFile = pilihSimpan.getSelectedFile();</w:t>
      </w:r>
    </w:p>
    <w:p w14:paraId="5B0DA185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lastRenderedPageBreak/>
        <w:t xml:space="preserve">    jTextArea1.setText(pilihanFile.getAbsolutePath());</w:t>
      </w:r>
    </w:p>
    <w:p w14:paraId="34FA4874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</w:t>
      </w:r>
    </w:p>
    <w:p w14:paraId="00BA5B84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String masukanport = JOptionPane.showInputDialog("Masukkan port: ");</w:t>
      </w:r>
    </w:p>
    <w:p w14:paraId="08559479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int port = Integer.parseInt(masukanport);</w:t>
      </w:r>
    </w:p>
    <w:p w14:paraId="562D9E4E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</w:t>
      </w:r>
    </w:p>
    <w:p w14:paraId="2F1EEC1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try (ServerSocket serv = new ServerSocket(port);</w:t>
      </w:r>
    </w:p>
    <w:p w14:paraId="5054171B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Socket sock = serv.accept();</w:t>
      </w:r>
    </w:p>
    <w:p w14:paraId="45073E1A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InputStream in = sock.getInputStream();</w:t>
      </w:r>
    </w:p>
    <w:p w14:paraId="41E63660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OutputStream out = new FileOutputStream(pilihanFile.getAbsolutePath())) {</w:t>
      </w:r>
    </w:p>
    <w:p w14:paraId="37C0CCEE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</w:t>
      </w:r>
    </w:p>
    <w:p w14:paraId="7A8287F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byte[] bytes = new byte[16 * 1024];</w:t>
      </w:r>
    </w:p>
    <w:p w14:paraId="7CA645AC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int loop;</w:t>
      </w:r>
    </w:p>
    <w:p w14:paraId="11CBD3F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while ((loop = in.read(bytes)) &gt; 0) {</w:t>
      </w:r>
    </w:p>
    <w:p w14:paraId="538E9326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out.write(bytes, 0, loop);</w:t>
      </w:r>
    </w:p>
    <w:p w14:paraId="1FB00767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}</w:t>
      </w:r>
    </w:p>
    <w:p w14:paraId="3F18B1CA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</w:t>
      </w:r>
    </w:p>
    <w:p w14:paraId="31697524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JOptionPane.showMessageDialog(null, "Pesan File Telah Disimpan");</w:t>
      </w:r>
    </w:p>
    <w:p w14:paraId="35BFA8FD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} catch (IOException ex) {</w:t>
      </w:r>
    </w:p>
    <w:p w14:paraId="14C2D39F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Logger.getLogger(server.class.getName()).log(Level.SEVERE, null, ex);</w:t>
      </w:r>
    </w:p>
    <w:p w14:paraId="113D28D9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}</w:t>
      </w:r>
    </w:p>
    <w:p w14:paraId="7254B524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}</w:t>
      </w:r>
    </w:p>
    <w:p w14:paraId="36B61BA4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034F3C45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}                                        </w:t>
      </w:r>
    </w:p>
    <w:p w14:paraId="11C7E6CE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3CEE281B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private void jButton2ActionPerformed(java.awt.event.ActionEvent evt) {                                         </w:t>
      </w:r>
    </w:p>
    <w:p w14:paraId="1785784A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// TODO add your handling code here:</w:t>
      </w:r>
    </w:p>
    <w:p w14:paraId="7664789C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try {</w:t>
      </w:r>
    </w:p>
    <w:p w14:paraId="0773EEB0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serv.close();</w:t>
      </w:r>
    </w:p>
    <w:p w14:paraId="05988CB7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sock.close();</w:t>
      </w:r>
    </w:p>
    <w:p w14:paraId="485AF37D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System.exit(0);</w:t>
      </w:r>
    </w:p>
    <w:p w14:paraId="643BE64A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} catch (IOException ex) {</w:t>
      </w:r>
    </w:p>
    <w:p w14:paraId="68FE8397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Logger.getLogger(server.class.getName()).log(Level.SEVERE, null, ex);</w:t>
      </w:r>
    </w:p>
    <w:p w14:paraId="070B287A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}</w:t>
      </w:r>
    </w:p>
    <w:p w14:paraId="521C8405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2B019A65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}                                        </w:t>
      </w:r>
    </w:p>
    <w:p w14:paraId="778CE1B7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72BC1F31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public static void main(String args[]) {</w:t>
      </w:r>
    </w:p>
    <w:p w14:paraId="3605826D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java.awt.EventQueue.invokeLater(new Runnable() {</w:t>
      </w:r>
    </w:p>
    <w:p w14:paraId="0C69718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public void run() {</w:t>
      </w:r>
    </w:p>
    <w:p w14:paraId="44353164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new server().setVisible(true);</w:t>
      </w:r>
    </w:p>
    <w:p w14:paraId="47B4B201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}</w:t>
      </w:r>
    </w:p>
    <w:p w14:paraId="7A1DA0AF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});</w:t>
      </w:r>
    </w:p>
    <w:p w14:paraId="7BBD44BB" w14:textId="5A0850AB" w:rsid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}</w:t>
      </w:r>
    </w:p>
    <w:p w14:paraId="3122FAC4" w14:textId="77777777" w:rsid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69536728" w14:textId="77777777" w:rsidR="003D056B" w:rsidRDefault="003D056B" w:rsidP="003D056B">
      <w:pPr>
        <w:jc w:val="both"/>
        <w:rPr>
          <w:sz w:val="24"/>
          <w:szCs w:val="24"/>
        </w:rPr>
      </w:pPr>
    </w:p>
    <w:p w14:paraId="4D173912" w14:textId="43CEDF4C" w:rsidR="003D056B" w:rsidRDefault="003D056B" w:rsidP="003D056B">
      <w:pPr>
        <w:pStyle w:val="ListParagraph"/>
        <w:numPr>
          <w:ilvl w:val="0"/>
          <w:numId w:val="6"/>
        </w:numPr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Buatkan kodingan pada client seperti di bawah.</w:t>
      </w:r>
    </w:p>
    <w:p w14:paraId="12DEE283" w14:textId="77777777" w:rsidR="00D1737A" w:rsidRDefault="00D1737A" w:rsidP="00D1737A">
      <w:pPr>
        <w:pStyle w:val="ListParagraph"/>
        <w:ind w:left="426"/>
        <w:jc w:val="both"/>
        <w:rPr>
          <w:sz w:val="24"/>
          <w:szCs w:val="24"/>
        </w:rPr>
      </w:pPr>
    </w:p>
    <w:p w14:paraId="039AF996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java.io.File;</w:t>
      </w:r>
    </w:p>
    <w:p w14:paraId="6B65AC7B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java.net.Socket;</w:t>
      </w:r>
    </w:p>
    <w:p w14:paraId="3696E55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javax.swing.JFileChooser;</w:t>
      </w:r>
    </w:p>
    <w:p w14:paraId="55E921C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javax.swing.JOptionPane;</w:t>
      </w:r>
    </w:p>
    <w:p w14:paraId="6BC1D410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java.io.File;</w:t>
      </w:r>
    </w:p>
    <w:p w14:paraId="05F164EC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java.io.FileInputStream;</w:t>
      </w:r>
    </w:p>
    <w:p w14:paraId="18B975FF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java.io.IOException;</w:t>
      </w:r>
    </w:p>
    <w:p w14:paraId="1DF07D53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java.io.InputStream;</w:t>
      </w:r>
    </w:p>
    <w:p w14:paraId="2E0489C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java.io.OutputStream;</w:t>
      </w:r>
    </w:p>
    <w:p w14:paraId="7F26931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java.net.Socket;</w:t>
      </w:r>
    </w:p>
    <w:p w14:paraId="05E51C71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java.util.logging.Level;</w:t>
      </w:r>
    </w:p>
    <w:p w14:paraId="4180DB1D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import java.util.logging.Logger;</w:t>
      </w:r>
    </w:p>
    <w:p w14:paraId="0762CCFE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745EDD80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public class client extends javax.swing.JFrame {</w:t>
      </w:r>
    </w:p>
    <w:p w14:paraId="76645E4C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File pilihanFile;</w:t>
      </w:r>
    </w:p>
    <w:p w14:paraId="038291E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Socket sock;</w:t>
      </w:r>
    </w:p>
    <w:p w14:paraId="4324345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</w:t>
      </w:r>
    </w:p>
    <w:p w14:paraId="5EF8DD3F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public client() {</w:t>
      </w:r>
    </w:p>
    <w:p w14:paraId="0C4CAC75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initComponents();</w:t>
      </w:r>
    </w:p>
    <w:p w14:paraId="7480AD90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}</w:t>
      </w:r>
    </w:p>
    <w:p w14:paraId="078F5BD6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// &lt;editor-fold defaultstate="collapsed" desc="Generated Code"&gt;                          </w:t>
      </w:r>
    </w:p>
    <w:p w14:paraId="21C2D139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private void initComponents() {</w:t>
      </w:r>
    </w:p>
    <w:p w14:paraId="49E13F30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6141F937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jButton1 = new javax.swing.JButton();</w:t>
      </w:r>
    </w:p>
    <w:p w14:paraId="3B029895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jButton2 = new javax.swing.JButton();</w:t>
      </w:r>
    </w:p>
    <w:p w14:paraId="6DA471A7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jButton3 = new javax.swing.JButton();</w:t>
      </w:r>
    </w:p>
    <w:p w14:paraId="58A91897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jScrollPane1 = new javax.swing.JScrollPane();</w:t>
      </w:r>
    </w:p>
    <w:p w14:paraId="6A213BAF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jTextArea1 = new javax.swing.JTextArea();</w:t>
      </w:r>
    </w:p>
    <w:p w14:paraId="17FB98D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2A226783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setDefaultCloseOperation(javax.swing.WindowConstants.EXIT_ON_CLOSE);</w:t>
      </w:r>
    </w:p>
    <w:p w14:paraId="04E9E16A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1B79444D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jButton1.setText("Pilihan File");</w:t>
      </w:r>
    </w:p>
    <w:p w14:paraId="163DF89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jButton1.addActionListener(new java.awt.event.ActionListener() {</w:t>
      </w:r>
    </w:p>
    <w:p w14:paraId="6275AE29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public void actionPerformed(java.awt.event.ActionEvent evt) {</w:t>
      </w:r>
    </w:p>
    <w:p w14:paraId="57A752C7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jButton1ActionPerformed(evt);</w:t>
      </w:r>
    </w:p>
    <w:p w14:paraId="491F8E1C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}</w:t>
      </w:r>
    </w:p>
    <w:p w14:paraId="5A9B9EA3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});</w:t>
      </w:r>
    </w:p>
    <w:p w14:paraId="1F21C495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6D7F5B26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jButton2.setText("Send");</w:t>
      </w:r>
    </w:p>
    <w:p w14:paraId="49D8A489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jButton2.addActionListener(new java.awt.event.ActionListener() {</w:t>
      </w:r>
    </w:p>
    <w:p w14:paraId="172CEC9F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public void actionPerformed(java.awt.event.ActionEvent evt) {</w:t>
      </w:r>
    </w:p>
    <w:p w14:paraId="317E42DD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jButton2ActionPerformed(evt);</w:t>
      </w:r>
    </w:p>
    <w:p w14:paraId="53D7ED7A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lastRenderedPageBreak/>
        <w:t xml:space="preserve">            }</w:t>
      </w:r>
    </w:p>
    <w:p w14:paraId="1DBE4F51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});</w:t>
      </w:r>
    </w:p>
    <w:p w14:paraId="28F5A2C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727289A7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jButton3.setText("Keluar");</w:t>
      </w:r>
    </w:p>
    <w:p w14:paraId="2F17B1F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jButton3.addActionListener(new java.awt.event.ActionListener() {</w:t>
      </w:r>
    </w:p>
    <w:p w14:paraId="3B12688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public void actionPerformed(java.awt.event.ActionEvent evt) {</w:t>
      </w:r>
    </w:p>
    <w:p w14:paraId="4C4003AA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jButton3ActionPerformed(evt);</w:t>
      </w:r>
    </w:p>
    <w:p w14:paraId="4ED972B0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}</w:t>
      </w:r>
    </w:p>
    <w:p w14:paraId="0711B34A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});</w:t>
      </w:r>
    </w:p>
    <w:p w14:paraId="4D17E03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2800AE7D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jTextArea1.setColumns(20);</w:t>
      </w:r>
    </w:p>
    <w:p w14:paraId="3D32C076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jTextArea1.setRows(5);</w:t>
      </w:r>
    </w:p>
    <w:p w14:paraId="5F0E3A8B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jScrollPane1.setViewportView(jTextArea1);</w:t>
      </w:r>
    </w:p>
    <w:p w14:paraId="3FE8D1DE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61C816A6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javax.swing.GroupLayout layout = new javax.swing.GroupLayout(getContentPane());</w:t>
      </w:r>
    </w:p>
    <w:p w14:paraId="5419D8D0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getContentPane().setLayout(layout);</w:t>
      </w:r>
    </w:p>
    <w:p w14:paraId="7E9F7CB9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layout.setHorizontalGroup(</w:t>
      </w:r>
    </w:p>
    <w:p w14:paraId="4780CB41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layout.createParallelGroup(javax.swing.GroupLayout.Alignment.LEADING)</w:t>
      </w:r>
    </w:p>
    <w:p w14:paraId="330254CE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.addGroup(layout.createSequentialGroup()</w:t>
      </w:r>
    </w:p>
    <w:p w14:paraId="7B7C34A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.addGap(46, 46, 46)</w:t>
      </w:r>
    </w:p>
    <w:p w14:paraId="66FCF85B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.addComponent(jButton1)</w:t>
      </w:r>
    </w:p>
    <w:p w14:paraId="11D0A77C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.addPreferredGap(javax.swing.LayoutStyle.ComponentPlacement.UNRELATED)</w:t>
      </w:r>
    </w:p>
    <w:p w14:paraId="0CB5ED2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.addGroup(layout.createParallelGroup(javax.swing.GroupLayout.Alignment.LEADING, false)</w:t>
      </w:r>
    </w:p>
    <w:p w14:paraId="3A57D85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    .addGroup(layout.createSequentialGroup()</w:t>
      </w:r>
    </w:p>
    <w:p w14:paraId="57138661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        .addComponent(jButton2)</w:t>
      </w:r>
    </w:p>
    <w:p w14:paraId="23170BFC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        .addPreferredGap(javax.swing.LayoutStyle.ComponentPlacement.RELATED, javax.swing.GroupLayout.DEFAULT_SIZE, Short.MAX_VALUE)</w:t>
      </w:r>
    </w:p>
    <w:p w14:paraId="463386BB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        .addComponent(jButton3))</w:t>
      </w:r>
    </w:p>
    <w:p w14:paraId="41C49903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    .addComponent(jScrollPane1, javax.swing.GroupLayout.PREFERRED_SIZE, javax.swing.GroupLayout.DEFAULT_SIZE, javax.swing.GroupLayout.PREFERRED_SIZE))</w:t>
      </w:r>
    </w:p>
    <w:p w14:paraId="2E2EE334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.addContainerGap(36, Short.MAX_VALUE))</w:t>
      </w:r>
    </w:p>
    <w:p w14:paraId="57CF16EF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);</w:t>
      </w:r>
    </w:p>
    <w:p w14:paraId="3EAFAEE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layout.setVerticalGroup(</w:t>
      </w:r>
    </w:p>
    <w:p w14:paraId="74D4E8B1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layout.createParallelGroup(javax.swing.GroupLayout.Alignment.LEADING)</w:t>
      </w:r>
    </w:p>
    <w:p w14:paraId="26EFD147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.addGroup(layout.createSequentialGroup()</w:t>
      </w:r>
    </w:p>
    <w:p w14:paraId="593C57C0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lastRenderedPageBreak/>
        <w:t xml:space="preserve">                .addGroup(layout.createParallelGroup(javax.swing.GroupLayout.Alignment.LEADING)</w:t>
      </w:r>
    </w:p>
    <w:p w14:paraId="7AFF3B1C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    .addGroup(layout.createSequentialGroup()</w:t>
      </w:r>
    </w:p>
    <w:p w14:paraId="2C8BA3A0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        .addGap(119, 119, 119)</w:t>
      </w:r>
    </w:p>
    <w:p w14:paraId="0410EDBF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        .addComponent(jButton1)</w:t>
      </w:r>
    </w:p>
    <w:p w14:paraId="187D69D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        .addGap(45, 45, 45))</w:t>
      </w:r>
    </w:p>
    <w:p w14:paraId="1E523274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    .addGroup(javax.swing.GroupLayout.Alignment.TRAILING, layout.createSequentialGroup()</w:t>
      </w:r>
    </w:p>
    <w:p w14:paraId="52663B5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        .addContainerGap()</w:t>
      </w:r>
    </w:p>
    <w:p w14:paraId="36FF8971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        .addComponent(jScrollPane1, javax.swing.GroupLayout.PREFERRED_SIZE, javax.swing.GroupLayout.DEFAULT_SIZE, javax.swing.GroupLayout.PREFERRED_SIZE)</w:t>
      </w:r>
    </w:p>
    <w:p w14:paraId="0448922A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        .addPreferredGap(javax.swing.LayoutStyle.ComponentPlacement.UNRELATED)))</w:t>
      </w:r>
    </w:p>
    <w:p w14:paraId="6F1C0E20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.addGroup(layout.createParallelGroup(javax.swing.GroupLayout.Alignment.LEADING)</w:t>
      </w:r>
    </w:p>
    <w:p w14:paraId="2256DCA9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    .addComponent(jButton2)</w:t>
      </w:r>
    </w:p>
    <w:p w14:paraId="795BFCC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    .addComponent(jButton3))</w:t>
      </w:r>
    </w:p>
    <w:p w14:paraId="58FC959D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.addContainerGap(90, Short.MAX_VALUE))</w:t>
      </w:r>
    </w:p>
    <w:p w14:paraId="6D047AAE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);</w:t>
      </w:r>
    </w:p>
    <w:p w14:paraId="5FE34C76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2DF93065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pack();</w:t>
      </w:r>
    </w:p>
    <w:p w14:paraId="4BC27140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}// &lt;/editor-fold&gt;                        </w:t>
      </w:r>
    </w:p>
    <w:p w14:paraId="7D7F86ED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20683AC5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private void jButton1ActionPerformed(java.awt.event.ActionEvent evt) {                                         </w:t>
      </w:r>
    </w:p>
    <w:p w14:paraId="59A3570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// TODO add your handling code here:</w:t>
      </w:r>
    </w:p>
    <w:p w14:paraId="6A4EA1F9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JFileChooser pilihAlamatFile = new JFileChooser();</w:t>
      </w:r>
    </w:p>
    <w:p w14:paraId="65A8C604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int hasilPilihan = pilihAlamatFile.showOpenDialog(null);</w:t>
      </w:r>
    </w:p>
    <w:p w14:paraId="16C16B43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if (hasilPilihan == JFileChooser.APPROVE_OPTION) {</w:t>
      </w:r>
    </w:p>
    <w:p w14:paraId="153C9AB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pilihanFile = pilihAlamatFile.getSelectedFile();</w:t>
      </w:r>
    </w:p>
    <w:p w14:paraId="5108533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jTextArea1.setText(pilihanFile.getAbsolutePath());</w:t>
      </w:r>
    </w:p>
    <w:p w14:paraId="476D650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}</w:t>
      </w:r>
    </w:p>
    <w:p w14:paraId="4AC9CE01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3AF0DDFF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}                                        </w:t>
      </w:r>
    </w:p>
    <w:p w14:paraId="45814D1D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0C782456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private void jButton2ActionPerformed(java.awt.event.ActionEvent evt) {                                         </w:t>
      </w:r>
    </w:p>
    <w:p w14:paraId="78169FB3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// TODO add your handling code here:</w:t>
      </w:r>
    </w:p>
    <w:p w14:paraId="16F9998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JFileChooser pilihAlamatFile = new JFileChooser();</w:t>
      </w:r>
    </w:p>
    <w:p w14:paraId="0083A17F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pilihAlamatFile.showOpenDialog(null);</w:t>
      </w:r>
    </w:p>
    <w:p w14:paraId="54D7234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pilihanFile = pilihAlamatFile.getSelectedFile();</w:t>
      </w:r>
    </w:p>
    <w:p w14:paraId="5C707591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jTextArea1.setText(pilihanFile.getAbsolutePath());</w:t>
      </w:r>
    </w:p>
    <w:p w14:paraId="615B11C4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7DC58116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lastRenderedPageBreak/>
        <w:t>String alamatIP = JOptionPane.showInputDialog("Masukkan Alamat IP Komputer Server");</w:t>
      </w:r>
    </w:p>
    <w:p w14:paraId="1CF636FC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String masukanPort = JOptionPane.showInputDialog("Masukkan Port Server");</w:t>
      </w:r>
    </w:p>
    <w:p w14:paraId="2CA81D1E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int port = Integer.parseInt(masukanPort);</w:t>
      </w:r>
    </w:p>
    <w:p w14:paraId="4871CAE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508128C7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try {</w:t>
      </w:r>
    </w:p>
    <w:p w14:paraId="06062A9F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Socket sock = new Socket(alamatIP, port);</w:t>
      </w:r>
    </w:p>
    <w:p w14:paraId="359DBE73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File file = new File(pilihanFile.getAbsolutePath());</w:t>
      </w:r>
    </w:p>
    <w:p w14:paraId="7FA00D74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long panjangFile = file.length();</w:t>
      </w:r>
    </w:p>
    <w:p w14:paraId="3A310683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byte[] bytes = new byte[16 * 1024];</w:t>
      </w:r>
    </w:p>
    <w:p w14:paraId="05D3B4AC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InputStream in = new FileInputStream(file);</w:t>
      </w:r>
    </w:p>
    <w:p w14:paraId="25C6DF3C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OutputStream out = sock.getOutputStream();</w:t>
      </w:r>
    </w:p>
    <w:p w14:paraId="596ED5D7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int count;</w:t>
      </w:r>
    </w:p>
    <w:p w14:paraId="0C0E792B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while ((count = in.read(bytes)) &gt; 0) {</w:t>
      </w:r>
    </w:p>
    <w:p w14:paraId="224B14DB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out.write(bytes, 0, count);</w:t>
      </w:r>
    </w:p>
    <w:p w14:paraId="356BCBCF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}</w:t>
      </w:r>
    </w:p>
    <w:p w14:paraId="03768B29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JOptionPane.showMessageDialog(null, "Pesan File Telah Terkirim");</w:t>
      </w:r>
    </w:p>
    <w:p w14:paraId="75C557E4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sock.close();</w:t>
      </w:r>
    </w:p>
    <w:p w14:paraId="2EC9C84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} catch (IOException ex) {</w:t>
      </w:r>
    </w:p>
    <w:p w14:paraId="0E152EC7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Logger.getLogger(client.class.getName()).log(Level.SEVERE, null, ex);</w:t>
      </w:r>
    </w:p>
    <w:p w14:paraId="5DB039BF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}</w:t>
      </w:r>
    </w:p>
    <w:p w14:paraId="4CA429BB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50E1C080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}                                        </w:t>
      </w:r>
    </w:p>
    <w:p w14:paraId="7FA2D8F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256AA69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private void jButton3ActionPerformed(java.awt.event.ActionEvent evt) {                                         </w:t>
      </w:r>
    </w:p>
    <w:p w14:paraId="0784E7EA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// TODO add your handling code here:</w:t>
      </w:r>
    </w:p>
    <w:p w14:paraId="10C1AA51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try {</w:t>
      </w:r>
    </w:p>
    <w:p w14:paraId="70AFA2A4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sock.close();</w:t>
      </w:r>
    </w:p>
    <w:p w14:paraId="1CFF56C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System.exit(0);</w:t>
      </w:r>
    </w:p>
    <w:p w14:paraId="0AB0EB09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} catch (IOException ex) {</w:t>
      </w:r>
    </w:p>
    <w:p w14:paraId="40356A79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Logger.getLogger(client.class.getName()).log(Level.SEVERE,</w:t>
      </w:r>
    </w:p>
    <w:p w14:paraId="5C427241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null, ex);</w:t>
      </w:r>
    </w:p>
    <w:p w14:paraId="7C2620B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>}</w:t>
      </w:r>
    </w:p>
    <w:p w14:paraId="5DC13AE2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</w:t>
      </w:r>
    </w:p>
    <w:p w14:paraId="58FCD16F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75FB6749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}                                        </w:t>
      </w:r>
    </w:p>
    <w:p w14:paraId="48B6652A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</w:p>
    <w:p w14:paraId="1853C9A9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public static void main(String args[]) {</w:t>
      </w:r>
    </w:p>
    <w:p w14:paraId="616C243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java.awt.EventQueue.invokeLater(new Runnable() {</w:t>
      </w:r>
    </w:p>
    <w:p w14:paraId="0CB671A8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public void run() {</w:t>
      </w:r>
    </w:p>
    <w:p w14:paraId="4E32F06E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    new client().setVisible(true);</w:t>
      </w:r>
    </w:p>
    <w:p w14:paraId="133E80DC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    }</w:t>
      </w:r>
    </w:p>
    <w:p w14:paraId="5FE223AE" w14:textId="77777777" w:rsidR="003D056B" w:rsidRP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    });</w:t>
      </w:r>
    </w:p>
    <w:p w14:paraId="6765F24A" w14:textId="017FA70D" w:rsidR="003D056B" w:rsidRDefault="003D056B" w:rsidP="003D056B">
      <w:pPr>
        <w:pStyle w:val="ListParagraph"/>
        <w:ind w:left="426"/>
        <w:jc w:val="both"/>
        <w:rPr>
          <w:sz w:val="24"/>
          <w:szCs w:val="24"/>
        </w:rPr>
      </w:pPr>
      <w:r w:rsidRPr="003D056B">
        <w:rPr>
          <w:sz w:val="24"/>
          <w:szCs w:val="24"/>
        </w:rPr>
        <w:t xml:space="preserve">    }</w:t>
      </w:r>
    </w:p>
    <w:p w14:paraId="7F855B37" w14:textId="77777777" w:rsidR="003D056B" w:rsidRPr="003D056B" w:rsidRDefault="003D056B" w:rsidP="003D056B">
      <w:pPr>
        <w:jc w:val="both"/>
        <w:rPr>
          <w:sz w:val="24"/>
          <w:szCs w:val="24"/>
        </w:rPr>
      </w:pPr>
    </w:p>
    <w:p w14:paraId="54080826" w14:textId="1F2C761D" w:rsidR="003D056B" w:rsidRDefault="003D056B" w:rsidP="003D056B">
      <w:pPr>
        <w:pStyle w:val="ListParagraph"/>
        <w:numPr>
          <w:ilvl w:val="0"/>
          <w:numId w:val="6"/>
        </w:numPr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Jalankan pada server.</w:t>
      </w:r>
    </w:p>
    <w:p w14:paraId="51494D06" w14:textId="230E52C0" w:rsidR="003D056B" w:rsidRPr="003D056B" w:rsidRDefault="003D056B" w:rsidP="003D056B">
      <w:pPr>
        <w:pStyle w:val="ListParagraph"/>
        <w:ind w:left="709" w:hanging="142"/>
        <w:jc w:val="both"/>
        <w:rPr>
          <w:sz w:val="24"/>
          <w:szCs w:val="24"/>
        </w:rPr>
      </w:pPr>
      <w:r w:rsidRPr="003D056B">
        <w:rPr>
          <w:noProof/>
          <w:sz w:val="24"/>
          <w:szCs w:val="24"/>
        </w:rPr>
        <w:drawing>
          <wp:inline distT="0" distB="0" distL="0" distR="0" wp14:anchorId="77894F4A" wp14:editId="69B3B06C">
            <wp:extent cx="2994920" cy="1272650"/>
            <wp:effectExtent l="0" t="0" r="0" b="3810"/>
            <wp:docPr id="196906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66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E9D6" w14:textId="77777777" w:rsidR="00FC2687" w:rsidRPr="00FC2687" w:rsidRDefault="00FC2687" w:rsidP="003D056B">
      <w:pPr>
        <w:ind w:left="567" w:hanging="425"/>
        <w:jc w:val="both"/>
        <w:rPr>
          <w:sz w:val="24"/>
          <w:szCs w:val="24"/>
        </w:rPr>
      </w:pPr>
    </w:p>
    <w:p w14:paraId="77EF4BE0" w14:textId="4A0E9CC5" w:rsidR="008332A1" w:rsidRPr="003D056B" w:rsidRDefault="003D056B" w:rsidP="003D056B">
      <w:pPr>
        <w:pStyle w:val="ListParagraph"/>
        <w:numPr>
          <w:ilvl w:val="0"/>
          <w:numId w:val="6"/>
        </w:numPr>
        <w:ind w:left="567" w:hanging="425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Jalankan pada client.</w:t>
      </w:r>
    </w:p>
    <w:p w14:paraId="154B1173" w14:textId="672E8CA4" w:rsidR="003D056B" w:rsidRDefault="003D056B" w:rsidP="003D056B">
      <w:pPr>
        <w:ind w:left="567"/>
        <w:jc w:val="both"/>
        <w:rPr>
          <w:sz w:val="24"/>
          <w:szCs w:val="24"/>
          <w:lang w:val="id-ID"/>
        </w:rPr>
      </w:pPr>
      <w:r w:rsidRPr="003D056B">
        <w:rPr>
          <w:noProof/>
          <w:sz w:val="24"/>
          <w:szCs w:val="24"/>
          <w:lang w:val="id-ID"/>
        </w:rPr>
        <w:drawing>
          <wp:inline distT="0" distB="0" distL="0" distR="0" wp14:anchorId="7FD6539B" wp14:editId="5C524DF4">
            <wp:extent cx="3246401" cy="1265030"/>
            <wp:effectExtent l="0" t="0" r="0" b="0"/>
            <wp:docPr id="104517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74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ACBF" w14:textId="77777777" w:rsidR="003D056B" w:rsidRPr="003D056B" w:rsidRDefault="003D056B" w:rsidP="003D056B">
      <w:pPr>
        <w:jc w:val="both"/>
        <w:rPr>
          <w:sz w:val="24"/>
          <w:szCs w:val="24"/>
          <w:lang w:val="id-ID"/>
        </w:rPr>
      </w:pPr>
    </w:p>
    <w:p w14:paraId="18028F8F" w14:textId="77777777" w:rsidR="003B1875" w:rsidRPr="003B1875" w:rsidRDefault="003B1875" w:rsidP="00B946F3">
      <w:pPr>
        <w:ind w:left="588" w:hanging="426"/>
        <w:jc w:val="both"/>
        <w:rPr>
          <w:sz w:val="24"/>
          <w:szCs w:val="24"/>
          <w:lang w:val="id-ID"/>
        </w:rPr>
      </w:pPr>
    </w:p>
    <w:p w14:paraId="0F1E8CA3" w14:textId="07EA45D5" w:rsidR="00DA6255" w:rsidRDefault="00DA6255" w:rsidP="00DA6255">
      <w:pPr>
        <w:spacing w:line="360" w:lineRule="auto"/>
        <w:jc w:val="both"/>
        <w:rPr>
          <w:sz w:val="24"/>
          <w:szCs w:val="24"/>
        </w:rPr>
      </w:pPr>
    </w:p>
    <w:p w14:paraId="40453B67" w14:textId="77777777" w:rsidR="003D056B" w:rsidRDefault="003D056B" w:rsidP="00DA6255">
      <w:pPr>
        <w:spacing w:line="360" w:lineRule="auto"/>
        <w:jc w:val="both"/>
        <w:rPr>
          <w:sz w:val="24"/>
          <w:szCs w:val="24"/>
        </w:rPr>
      </w:pPr>
    </w:p>
    <w:p w14:paraId="40C13AC4" w14:textId="77777777" w:rsidR="003D056B" w:rsidRDefault="003D056B" w:rsidP="00DA6255">
      <w:pPr>
        <w:spacing w:line="360" w:lineRule="auto"/>
        <w:jc w:val="both"/>
        <w:rPr>
          <w:sz w:val="24"/>
          <w:szCs w:val="24"/>
        </w:rPr>
      </w:pPr>
    </w:p>
    <w:p w14:paraId="0524227F" w14:textId="77777777" w:rsidR="003D056B" w:rsidRDefault="003D056B" w:rsidP="00DA6255">
      <w:pPr>
        <w:spacing w:line="360" w:lineRule="auto"/>
        <w:jc w:val="both"/>
        <w:rPr>
          <w:sz w:val="24"/>
          <w:szCs w:val="24"/>
        </w:rPr>
      </w:pPr>
    </w:p>
    <w:p w14:paraId="41392A72" w14:textId="77777777" w:rsidR="003D056B" w:rsidRDefault="003D056B" w:rsidP="00DA6255">
      <w:pPr>
        <w:spacing w:line="360" w:lineRule="auto"/>
        <w:jc w:val="both"/>
        <w:rPr>
          <w:sz w:val="24"/>
          <w:szCs w:val="24"/>
        </w:rPr>
      </w:pPr>
    </w:p>
    <w:p w14:paraId="28204798" w14:textId="77777777" w:rsidR="003D056B" w:rsidRDefault="003D056B" w:rsidP="00DA6255">
      <w:pPr>
        <w:spacing w:line="360" w:lineRule="auto"/>
        <w:jc w:val="both"/>
        <w:rPr>
          <w:sz w:val="24"/>
          <w:szCs w:val="24"/>
        </w:rPr>
      </w:pPr>
    </w:p>
    <w:p w14:paraId="0E841A51" w14:textId="77777777" w:rsidR="003D056B" w:rsidRDefault="003D056B" w:rsidP="00DA6255">
      <w:pPr>
        <w:spacing w:line="360" w:lineRule="auto"/>
        <w:jc w:val="both"/>
        <w:rPr>
          <w:sz w:val="24"/>
          <w:szCs w:val="24"/>
        </w:rPr>
      </w:pPr>
    </w:p>
    <w:p w14:paraId="75931B35" w14:textId="77777777" w:rsidR="003D056B" w:rsidRDefault="003D056B" w:rsidP="00DA6255">
      <w:pPr>
        <w:spacing w:line="360" w:lineRule="auto"/>
        <w:jc w:val="both"/>
        <w:rPr>
          <w:sz w:val="24"/>
          <w:szCs w:val="24"/>
        </w:rPr>
      </w:pPr>
    </w:p>
    <w:p w14:paraId="1DEF1A41" w14:textId="77777777" w:rsidR="003D056B" w:rsidRDefault="003D056B" w:rsidP="00DA6255">
      <w:pPr>
        <w:spacing w:line="360" w:lineRule="auto"/>
        <w:jc w:val="both"/>
        <w:rPr>
          <w:sz w:val="24"/>
          <w:szCs w:val="24"/>
        </w:rPr>
      </w:pPr>
    </w:p>
    <w:p w14:paraId="34E4CFC7" w14:textId="77777777" w:rsidR="003D056B" w:rsidRDefault="003D056B" w:rsidP="00DA6255">
      <w:pPr>
        <w:spacing w:line="360" w:lineRule="auto"/>
        <w:jc w:val="both"/>
        <w:rPr>
          <w:sz w:val="24"/>
          <w:szCs w:val="24"/>
        </w:rPr>
      </w:pPr>
    </w:p>
    <w:p w14:paraId="3288C490" w14:textId="77777777" w:rsidR="003D056B" w:rsidRDefault="003D056B" w:rsidP="00DA6255">
      <w:pPr>
        <w:spacing w:line="360" w:lineRule="auto"/>
        <w:jc w:val="both"/>
        <w:rPr>
          <w:sz w:val="24"/>
          <w:szCs w:val="24"/>
        </w:rPr>
      </w:pPr>
    </w:p>
    <w:p w14:paraId="7258225C" w14:textId="77777777" w:rsidR="003D056B" w:rsidRDefault="003D056B" w:rsidP="00DA6255">
      <w:pPr>
        <w:spacing w:line="360" w:lineRule="auto"/>
        <w:jc w:val="both"/>
        <w:rPr>
          <w:sz w:val="24"/>
          <w:szCs w:val="24"/>
        </w:rPr>
      </w:pPr>
    </w:p>
    <w:p w14:paraId="2036EE96" w14:textId="77777777" w:rsidR="003D056B" w:rsidRDefault="003D056B" w:rsidP="00DA6255">
      <w:pPr>
        <w:spacing w:line="360" w:lineRule="auto"/>
        <w:jc w:val="both"/>
        <w:rPr>
          <w:sz w:val="24"/>
          <w:szCs w:val="24"/>
        </w:rPr>
      </w:pPr>
    </w:p>
    <w:p w14:paraId="1D3E7315" w14:textId="77777777" w:rsidR="003D056B" w:rsidRDefault="003D056B" w:rsidP="00DA6255">
      <w:pPr>
        <w:spacing w:line="360" w:lineRule="auto"/>
        <w:jc w:val="both"/>
        <w:rPr>
          <w:sz w:val="24"/>
          <w:szCs w:val="24"/>
        </w:rPr>
      </w:pPr>
    </w:p>
    <w:p w14:paraId="2BD4D0FE" w14:textId="77777777" w:rsidR="003D056B" w:rsidRDefault="003D056B" w:rsidP="00DA6255">
      <w:pPr>
        <w:spacing w:line="360" w:lineRule="auto"/>
        <w:jc w:val="both"/>
        <w:rPr>
          <w:sz w:val="24"/>
          <w:szCs w:val="24"/>
        </w:rPr>
      </w:pPr>
    </w:p>
    <w:p w14:paraId="432CF99F" w14:textId="77777777" w:rsidR="003D056B" w:rsidRDefault="003D056B" w:rsidP="00DA6255">
      <w:pPr>
        <w:spacing w:line="360" w:lineRule="auto"/>
        <w:jc w:val="both"/>
        <w:rPr>
          <w:sz w:val="24"/>
          <w:szCs w:val="24"/>
        </w:rPr>
      </w:pPr>
    </w:p>
    <w:p w14:paraId="215D8A39" w14:textId="77777777" w:rsidR="003D056B" w:rsidRDefault="003D056B" w:rsidP="00DA6255">
      <w:pPr>
        <w:spacing w:line="360" w:lineRule="auto"/>
        <w:jc w:val="both"/>
        <w:rPr>
          <w:sz w:val="24"/>
          <w:szCs w:val="24"/>
        </w:rPr>
      </w:pPr>
    </w:p>
    <w:p w14:paraId="54E787FB" w14:textId="77777777" w:rsidR="003D056B" w:rsidRDefault="003D056B" w:rsidP="00DA6255">
      <w:pPr>
        <w:spacing w:line="360" w:lineRule="auto"/>
        <w:jc w:val="both"/>
        <w:rPr>
          <w:sz w:val="24"/>
          <w:szCs w:val="24"/>
        </w:rPr>
      </w:pPr>
    </w:p>
    <w:p w14:paraId="4C6CA73F" w14:textId="2D004A29" w:rsidR="003D056B" w:rsidRDefault="003D056B" w:rsidP="00DA6255">
      <w:pPr>
        <w:spacing w:line="360" w:lineRule="auto"/>
        <w:jc w:val="both"/>
        <w:rPr>
          <w:b/>
          <w:bCs/>
          <w:sz w:val="24"/>
          <w:szCs w:val="24"/>
        </w:rPr>
      </w:pPr>
      <w:r w:rsidRPr="00D1737A">
        <w:rPr>
          <w:b/>
          <w:bCs/>
          <w:sz w:val="24"/>
          <w:szCs w:val="24"/>
        </w:rPr>
        <w:lastRenderedPageBreak/>
        <w:t xml:space="preserve">KESIMPULAN </w:t>
      </w:r>
    </w:p>
    <w:p w14:paraId="1BD53A1F" w14:textId="77777777" w:rsidR="00D1737A" w:rsidRPr="00D1737A" w:rsidRDefault="00D1737A" w:rsidP="00DA6255">
      <w:pPr>
        <w:spacing w:line="360" w:lineRule="auto"/>
        <w:jc w:val="both"/>
        <w:rPr>
          <w:b/>
          <w:bCs/>
          <w:sz w:val="24"/>
          <w:szCs w:val="24"/>
        </w:rPr>
      </w:pPr>
    </w:p>
    <w:p w14:paraId="6B075F9F" w14:textId="2851C1D4" w:rsidR="00D1737A" w:rsidRPr="00D1737A" w:rsidRDefault="00D1737A" w:rsidP="00D1737A">
      <w:p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1737A">
        <w:rPr>
          <w:color w:val="000000" w:themeColor="text1"/>
          <w:sz w:val="24"/>
          <w:szCs w:val="24"/>
          <w:lang w:val="id-ID"/>
        </w:rPr>
        <w:t xml:space="preserve">Dari </w:t>
      </w:r>
      <w:r>
        <w:rPr>
          <w:color w:val="000000" w:themeColor="text1"/>
          <w:sz w:val="24"/>
          <w:szCs w:val="24"/>
        </w:rPr>
        <w:t>laporan</w:t>
      </w:r>
      <w:r w:rsidRPr="00D1737A">
        <w:rPr>
          <w:color w:val="000000" w:themeColor="text1"/>
          <w:sz w:val="24"/>
          <w:szCs w:val="24"/>
          <w:lang w:val="id-ID"/>
        </w:rPr>
        <w:t xml:space="preserve"> di atas, kita dapat menyimpulkan beberapa poin penting terkait dengan Java socket programming dan aplikasi pengiriman file antara server dan client:</w:t>
      </w:r>
    </w:p>
    <w:p w14:paraId="14EC5817" w14:textId="77777777" w:rsidR="00D1737A" w:rsidRPr="00D1737A" w:rsidRDefault="00D1737A" w:rsidP="00D1737A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1737A">
        <w:rPr>
          <w:b/>
          <w:bCs/>
          <w:color w:val="000000" w:themeColor="text1"/>
          <w:sz w:val="24"/>
          <w:szCs w:val="24"/>
          <w:lang w:val="id-ID"/>
        </w:rPr>
        <w:t>Java Socket Programming:</w:t>
      </w:r>
      <w:r w:rsidRPr="00D1737A">
        <w:rPr>
          <w:color w:val="000000" w:themeColor="text1"/>
          <w:sz w:val="24"/>
          <w:szCs w:val="24"/>
          <w:lang w:val="id-ID"/>
        </w:rPr>
        <w:t xml:space="preserve"> Java menyediakan kelas-kelas untuk mendukung komunikasi antara perangkat yang berbeda menggunakan socket. Socket merupakan endpoint dalam komunikasi antara dua perangkat.</w:t>
      </w:r>
    </w:p>
    <w:p w14:paraId="49FC319D" w14:textId="77777777" w:rsidR="00D1737A" w:rsidRPr="00D1737A" w:rsidRDefault="00D1737A" w:rsidP="00D1737A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1737A">
        <w:rPr>
          <w:b/>
          <w:bCs/>
          <w:color w:val="000000" w:themeColor="text1"/>
          <w:sz w:val="24"/>
          <w:szCs w:val="24"/>
          <w:lang w:val="id-ID"/>
        </w:rPr>
        <w:t>Kelas-kelas Java yang Digunakan:</w:t>
      </w:r>
    </w:p>
    <w:p w14:paraId="6B0823E8" w14:textId="77777777" w:rsidR="00D1737A" w:rsidRPr="00D1737A" w:rsidRDefault="00D1737A" w:rsidP="00D1737A">
      <w:pPr>
        <w:numPr>
          <w:ilvl w:val="1"/>
          <w:numId w:val="12"/>
        </w:num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1737A">
        <w:rPr>
          <w:b/>
          <w:bCs/>
          <w:color w:val="000000" w:themeColor="text1"/>
          <w:sz w:val="24"/>
          <w:szCs w:val="24"/>
          <w:lang w:val="id-ID"/>
        </w:rPr>
        <w:t>File:</w:t>
      </w:r>
      <w:r w:rsidRPr="00D1737A">
        <w:rPr>
          <w:color w:val="000000" w:themeColor="text1"/>
          <w:sz w:val="24"/>
          <w:szCs w:val="24"/>
          <w:lang w:val="id-ID"/>
        </w:rPr>
        <w:t xml:space="preserve"> Mewakili sekumpulan file dan alamat direktori secara abstrak. Digunakan untuk operasi seperti pembuatan file, pencarian file, dan penghapusan file.</w:t>
      </w:r>
    </w:p>
    <w:p w14:paraId="32566D40" w14:textId="77777777" w:rsidR="00D1737A" w:rsidRPr="00D1737A" w:rsidRDefault="00D1737A" w:rsidP="00D1737A">
      <w:pPr>
        <w:numPr>
          <w:ilvl w:val="1"/>
          <w:numId w:val="12"/>
        </w:num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1737A">
        <w:rPr>
          <w:b/>
          <w:bCs/>
          <w:color w:val="000000" w:themeColor="text1"/>
          <w:sz w:val="24"/>
          <w:szCs w:val="24"/>
          <w:lang w:val="id-ID"/>
        </w:rPr>
        <w:t>FileInputStream:</w:t>
      </w:r>
      <w:r w:rsidRPr="00D1737A">
        <w:rPr>
          <w:color w:val="000000" w:themeColor="text1"/>
          <w:sz w:val="24"/>
          <w:szCs w:val="24"/>
          <w:lang w:val="id-ID"/>
        </w:rPr>
        <w:t xml:space="preserve"> Berisi input byte dari sebuah file dalam file system.</w:t>
      </w:r>
    </w:p>
    <w:p w14:paraId="38A9EE5E" w14:textId="77777777" w:rsidR="00D1737A" w:rsidRPr="00D1737A" w:rsidRDefault="00D1737A" w:rsidP="00D1737A">
      <w:pPr>
        <w:numPr>
          <w:ilvl w:val="1"/>
          <w:numId w:val="12"/>
        </w:num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1737A">
        <w:rPr>
          <w:b/>
          <w:bCs/>
          <w:color w:val="000000" w:themeColor="text1"/>
          <w:sz w:val="24"/>
          <w:szCs w:val="24"/>
          <w:lang w:val="id-ID"/>
        </w:rPr>
        <w:t>FileOutputStream:</w:t>
      </w:r>
      <w:r w:rsidRPr="00D1737A">
        <w:rPr>
          <w:color w:val="000000" w:themeColor="text1"/>
          <w:sz w:val="24"/>
          <w:szCs w:val="24"/>
          <w:lang w:val="id-ID"/>
        </w:rPr>
        <w:t xml:space="preserve"> Merupakan output stream untuk menuliskan data ke dalam sebuah file atau file descriptor.</w:t>
      </w:r>
    </w:p>
    <w:p w14:paraId="6A2A55E0" w14:textId="77777777" w:rsidR="00D1737A" w:rsidRPr="00D1737A" w:rsidRDefault="00D1737A" w:rsidP="00D1737A">
      <w:pPr>
        <w:numPr>
          <w:ilvl w:val="1"/>
          <w:numId w:val="12"/>
        </w:num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1737A">
        <w:rPr>
          <w:b/>
          <w:bCs/>
          <w:color w:val="000000" w:themeColor="text1"/>
          <w:sz w:val="24"/>
          <w:szCs w:val="24"/>
          <w:lang w:val="id-ID"/>
        </w:rPr>
        <w:t>InputStream dan OutputStream:</w:t>
      </w:r>
      <w:r w:rsidRPr="00D1737A">
        <w:rPr>
          <w:color w:val="000000" w:themeColor="text1"/>
          <w:sz w:val="24"/>
          <w:szCs w:val="24"/>
          <w:lang w:val="id-ID"/>
        </w:rPr>
        <w:t xml:space="preserve"> Kelas-kelas ini merupakan superclass yang berisi beberapa kelas yang mewakili input stream dan output stream dari suatu byte.</w:t>
      </w:r>
    </w:p>
    <w:p w14:paraId="752D6862" w14:textId="77777777" w:rsidR="00D1737A" w:rsidRPr="00D1737A" w:rsidRDefault="00D1737A" w:rsidP="00D1737A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1737A">
        <w:rPr>
          <w:b/>
          <w:bCs/>
          <w:color w:val="000000" w:themeColor="text1"/>
          <w:sz w:val="24"/>
          <w:szCs w:val="24"/>
          <w:lang w:val="id-ID"/>
        </w:rPr>
        <w:t>Alat/Bahan dan Prosedur Praktikum:</w:t>
      </w:r>
    </w:p>
    <w:p w14:paraId="6A0A7B06" w14:textId="77777777" w:rsidR="00D1737A" w:rsidRPr="00D1737A" w:rsidRDefault="00D1737A" w:rsidP="00D1737A">
      <w:pPr>
        <w:numPr>
          <w:ilvl w:val="1"/>
          <w:numId w:val="12"/>
        </w:num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1737A">
        <w:rPr>
          <w:color w:val="000000" w:themeColor="text1"/>
          <w:sz w:val="24"/>
          <w:szCs w:val="24"/>
          <w:lang w:val="id-ID"/>
        </w:rPr>
        <w:t>Alat/bahan yang diperlukan meliputi komputer/laptop, NetBeans IDE, dan Java SE Development Kit 13.</w:t>
      </w:r>
    </w:p>
    <w:p w14:paraId="2F1E8619" w14:textId="77777777" w:rsidR="00D1737A" w:rsidRPr="00D1737A" w:rsidRDefault="00D1737A" w:rsidP="00D1737A">
      <w:pPr>
        <w:numPr>
          <w:ilvl w:val="1"/>
          <w:numId w:val="12"/>
        </w:num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1737A">
        <w:rPr>
          <w:color w:val="000000" w:themeColor="text1"/>
          <w:sz w:val="24"/>
          <w:szCs w:val="24"/>
          <w:lang w:val="id-ID"/>
        </w:rPr>
        <w:t>Prosedur praktikum mencakup persiapan komputer/laptop, instalasi sistem operasi Linux Mint, pembuatan package dan JFrame form menggunakan NetBeans IDE.</w:t>
      </w:r>
    </w:p>
    <w:p w14:paraId="410B3CA8" w14:textId="77777777" w:rsidR="00D1737A" w:rsidRPr="00D1737A" w:rsidRDefault="00D1737A" w:rsidP="00D1737A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1737A">
        <w:rPr>
          <w:b/>
          <w:bCs/>
          <w:color w:val="000000" w:themeColor="text1"/>
          <w:sz w:val="24"/>
          <w:szCs w:val="24"/>
          <w:lang w:val="id-ID"/>
        </w:rPr>
        <w:t>Implementasi Server dan Client:</w:t>
      </w:r>
    </w:p>
    <w:p w14:paraId="6722CF1F" w14:textId="77777777" w:rsidR="00D1737A" w:rsidRPr="00D1737A" w:rsidRDefault="00D1737A" w:rsidP="00D1737A">
      <w:pPr>
        <w:numPr>
          <w:ilvl w:val="1"/>
          <w:numId w:val="12"/>
        </w:num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1737A">
        <w:rPr>
          <w:color w:val="000000" w:themeColor="text1"/>
          <w:sz w:val="24"/>
          <w:szCs w:val="24"/>
          <w:lang w:val="id-ID"/>
        </w:rPr>
        <w:t xml:space="preserve">Pembuatan dua JFrame form, yaitu </w:t>
      </w:r>
      <w:r w:rsidRPr="00D1737A">
        <w:rPr>
          <w:b/>
          <w:bCs/>
          <w:color w:val="000000" w:themeColor="text1"/>
          <w:sz w:val="24"/>
          <w:szCs w:val="24"/>
          <w:lang w:val="id-ID"/>
        </w:rPr>
        <w:t>server</w:t>
      </w:r>
      <w:r w:rsidRPr="00D1737A">
        <w:rPr>
          <w:color w:val="000000" w:themeColor="text1"/>
          <w:sz w:val="24"/>
          <w:szCs w:val="24"/>
          <w:lang w:val="id-ID"/>
        </w:rPr>
        <w:t xml:space="preserve"> dan </w:t>
      </w:r>
      <w:r w:rsidRPr="00D1737A">
        <w:rPr>
          <w:b/>
          <w:bCs/>
          <w:color w:val="000000" w:themeColor="text1"/>
          <w:sz w:val="24"/>
          <w:szCs w:val="24"/>
          <w:lang w:val="id-ID"/>
        </w:rPr>
        <w:t>client</w:t>
      </w:r>
      <w:r w:rsidRPr="00D1737A">
        <w:rPr>
          <w:color w:val="000000" w:themeColor="text1"/>
          <w:sz w:val="24"/>
          <w:szCs w:val="24"/>
          <w:lang w:val="id-ID"/>
        </w:rPr>
        <w:t>, untuk aplikasi pengiriman file.</w:t>
      </w:r>
    </w:p>
    <w:p w14:paraId="3D70CD26" w14:textId="77777777" w:rsidR="00D1737A" w:rsidRPr="00D1737A" w:rsidRDefault="00D1737A" w:rsidP="00D1737A">
      <w:pPr>
        <w:numPr>
          <w:ilvl w:val="1"/>
          <w:numId w:val="12"/>
        </w:num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1737A">
        <w:rPr>
          <w:color w:val="000000" w:themeColor="text1"/>
          <w:sz w:val="24"/>
          <w:szCs w:val="24"/>
          <w:lang w:val="id-ID"/>
        </w:rPr>
        <w:t>Pada server, terdapat tombol untuk menyimpan file, pengaturan port, dan fungsi untuk menerima file dari client.</w:t>
      </w:r>
    </w:p>
    <w:p w14:paraId="2B7B126F" w14:textId="77777777" w:rsidR="00D1737A" w:rsidRPr="00D1737A" w:rsidRDefault="00D1737A" w:rsidP="00D1737A">
      <w:pPr>
        <w:numPr>
          <w:ilvl w:val="1"/>
          <w:numId w:val="12"/>
        </w:num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1737A">
        <w:rPr>
          <w:color w:val="000000" w:themeColor="text1"/>
          <w:sz w:val="24"/>
          <w:szCs w:val="24"/>
          <w:lang w:val="id-ID"/>
        </w:rPr>
        <w:lastRenderedPageBreak/>
        <w:t>Pada client, terdapat tombol untuk memilih file, pengaturan alamat IP dan port server, dan fungsi untuk mengirim file ke server.</w:t>
      </w:r>
    </w:p>
    <w:p w14:paraId="2B7EE7D2" w14:textId="77777777" w:rsidR="00D1737A" w:rsidRPr="00D1737A" w:rsidRDefault="00D1737A" w:rsidP="00D1737A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1737A">
        <w:rPr>
          <w:b/>
          <w:bCs/>
          <w:color w:val="000000" w:themeColor="text1"/>
          <w:sz w:val="24"/>
          <w:szCs w:val="24"/>
          <w:lang w:val="id-ID"/>
        </w:rPr>
        <w:t>Penggunaan Kelas-kelas I/O dan Socket:</w:t>
      </w:r>
    </w:p>
    <w:p w14:paraId="3E901F4F" w14:textId="77777777" w:rsidR="00D1737A" w:rsidRPr="00D1737A" w:rsidRDefault="00D1737A" w:rsidP="00D1737A">
      <w:pPr>
        <w:numPr>
          <w:ilvl w:val="1"/>
          <w:numId w:val="12"/>
        </w:num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1737A">
        <w:rPr>
          <w:color w:val="000000" w:themeColor="text1"/>
          <w:sz w:val="24"/>
          <w:szCs w:val="24"/>
          <w:lang w:val="id-ID"/>
        </w:rPr>
        <w:t xml:space="preserve">Pada server, menggunakan </w:t>
      </w:r>
      <w:r w:rsidRPr="00D1737A">
        <w:rPr>
          <w:b/>
          <w:bCs/>
          <w:color w:val="000000" w:themeColor="text1"/>
          <w:sz w:val="24"/>
          <w:szCs w:val="24"/>
          <w:lang w:val="id-ID"/>
        </w:rPr>
        <w:t>ServerSocket</w:t>
      </w:r>
      <w:r w:rsidRPr="00D1737A">
        <w:rPr>
          <w:color w:val="000000" w:themeColor="text1"/>
          <w:sz w:val="24"/>
          <w:szCs w:val="24"/>
          <w:lang w:val="id-ID"/>
        </w:rPr>
        <w:t xml:space="preserve"> untuk menerima koneksi dari client, </w:t>
      </w:r>
      <w:r w:rsidRPr="00D1737A">
        <w:rPr>
          <w:b/>
          <w:bCs/>
          <w:color w:val="000000" w:themeColor="text1"/>
          <w:sz w:val="24"/>
          <w:szCs w:val="24"/>
          <w:lang w:val="id-ID"/>
        </w:rPr>
        <w:t>InputStream</w:t>
      </w:r>
      <w:r w:rsidRPr="00D1737A">
        <w:rPr>
          <w:color w:val="000000" w:themeColor="text1"/>
          <w:sz w:val="24"/>
          <w:szCs w:val="24"/>
          <w:lang w:val="id-ID"/>
        </w:rPr>
        <w:t xml:space="preserve"> untuk menerima data, dan </w:t>
      </w:r>
      <w:r w:rsidRPr="00D1737A">
        <w:rPr>
          <w:b/>
          <w:bCs/>
          <w:color w:val="000000" w:themeColor="text1"/>
          <w:sz w:val="24"/>
          <w:szCs w:val="24"/>
          <w:lang w:val="id-ID"/>
        </w:rPr>
        <w:t>OutputStream</w:t>
      </w:r>
      <w:r w:rsidRPr="00D1737A">
        <w:rPr>
          <w:color w:val="000000" w:themeColor="text1"/>
          <w:sz w:val="24"/>
          <w:szCs w:val="24"/>
          <w:lang w:val="id-ID"/>
        </w:rPr>
        <w:t xml:space="preserve"> untuk menulis data ke file.</w:t>
      </w:r>
    </w:p>
    <w:p w14:paraId="3A0DE022" w14:textId="77777777" w:rsidR="00D1737A" w:rsidRPr="00D1737A" w:rsidRDefault="00D1737A" w:rsidP="00D1737A">
      <w:pPr>
        <w:numPr>
          <w:ilvl w:val="1"/>
          <w:numId w:val="12"/>
        </w:num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1737A">
        <w:rPr>
          <w:color w:val="000000" w:themeColor="text1"/>
          <w:sz w:val="24"/>
          <w:szCs w:val="24"/>
          <w:lang w:val="id-ID"/>
        </w:rPr>
        <w:t xml:space="preserve">Pada client, menggunakan </w:t>
      </w:r>
      <w:r w:rsidRPr="00D1737A">
        <w:rPr>
          <w:b/>
          <w:bCs/>
          <w:color w:val="000000" w:themeColor="text1"/>
          <w:sz w:val="24"/>
          <w:szCs w:val="24"/>
          <w:lang w:val="id-ID"/>
        </w:rPr>
        <w:t>Socket</w:t>
      </w:r>
      <w:r w:rsidRPr="00D1737A">
        <w:rPr>
          <w:color w:val="000000" w:themeColor="text1"/>
          <w:sz w:val="24"/>
          <w:szCs w:val="24"/>
          <w:lang w:val="id-ID"/>
        </w:rPr>
        <w:t xml:space="preserve"> untuk membuat koneksi ke server, </w:t>
      </w:r>
      <w:r w:rsidRPr="00D1737A">
        <w:rPr>
          <w:b/>
          <w:bCs/>
          <w:color w:val="000000" w:themeColor="text1"/>
          <w:sz w:val="24"/>
          <w:szCs w:val="24"/>
          <w:lang w:val="id-ID"/>
        </w:rPr>
        <w:t>InputStream</w:t>
      </w:r>
      <w:r w:rsidRPr="00D1737A">
        <w:rPr>
          <w:color w:val="000000" w:themeColor="text1"/>
          <w:sz w:val="24"/>
          <w:szCs w:val="24"/>
          <w:lang w:val="id-ID"/>
        </w:rPr>
        <w:t xml:space="preserve"> untuk membaca file, dan </w:t>
      </w:r>
      <w:r w:rsidRPr="00D1737A">
        <w:rPr>
          <w:b/>
          <w:bCs/>
          <w:color w:val="000000" w:themeColor="text1"/>
          <w:sz w:val="24"/>
          <w:szCs w:val="24"/>
          <w:lang w:val="id-ID"/>
        </w:rPr>
        <w:t>OutputStream</w:t>
      </w:r>
      <w:r w:rsidRPr="00D1737A">
        <w:rPr>
          <w:color w:val="000000" w:themeColor="text1"/>
          <w:sz w:val="24"/>
          <w:szCs w:val="24"/>
          <w:lang w:val="id-ID"/>
        </w:rPr>
        <w:t xml:space="preserve"> untuk mengirim data ke server.</w:t>
      </w:r>
    </w:p>
    <w:p w14:paraId="415C484D" w14:textId="77777777" w:rsidR="00D1737A" w:rsidRPr="00D1737A" w:rsidRDefault="00D1737A" w:rsidP="00D1737A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1737A">
        <w:rPr>
          <w:b/>
          <w:bCs/>
          <w:color w:val="000000" w:themeColor="text1"/>
          <w:sz w:val="24"/>
          <w:szCs w:val="24"/>
          <w:lang w:val="id-ID"/>
        </w:rPr>
        <w:t>Kesimpulan Praktikum:</w:t>
      </w:r>
    </w:p>
    <w:p w14:paraId="0C4E848C" w14:textId="77777777" w:rsidR="00D1737A" w:rsidRPr="00D1737A" w:rsidRDefault="00D1737A" w:rsidP="00D1737A">
      <w:pPr>
        <w:numPr>
          <w:ilvl w:val="1"/>
          <w:numId w:val="12"/>
        </w:num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1737A">
        <w:rPr>
          <w:color w:val="000000" w:themeColor="text1"/>
          <w:sz w:val="24"/>
          <w:szCs w:val="24"/>
          <w:lang w:val="id-ID"/>
        </w:rPr>
        <w:t>Aplikasi ini memanfaatkan konsep socket programming untuk mengirim file antara server dan client.</w:t>
      </w:r>
    </w:p>
    <w:p w14:paraId="3B3FA8C8" w14:textId="77777777" w:rsidR="00D1737A" w:rsidRPr="00D1737A" w:rsidRDefault="00D1737A" w:rsidP="00D1737A">
      <w:pPr>
        <w:numPr>
          <w:ilvl w:val="1"/>
          <w:numId w:val="12"/>
        </w:num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1737A">
        <w:rPr>
          <w:color w:val="000000" w:themeColor="text1"/>
          <w:sz w:val="24"/>
          <w:szCs w:val="24"/>
          <w:lang w:val="id-ID"/>
        </w:rPr>
        <w:t xml:space="preserve">Penggunaan kelas-kelas I/O seperti </w:t>
      </w:r>
      <w:r w:rsidRPr="00D1737A">
        <w:rPr>
          <w:b/>
          <w:bCs/>
          <w:color w:val="000000" w:themeColor="text1"/>
          <w:sz w:val="24"/>
          <w:szCs w:val="24"/>
          <w:lang w:val="id-ID"/>
        </w:rPr>
        <w:t>FileInputStream</w:t>
      </w:r>
      <w:r w:rsidRPr="00D1737A">
        <w:rPr>
          <w:color w:val="000000" w:themeColor="text1"/>
          <w:sz w:val="24"/>
          <w:szCs w:val="24"/>
          <w:lang w:val="id-ID"/>
        </w:rPr>
        <w:t xml:space="preserve"> dan </w:t>
      </w:r>
      <w:r w:rsidRPr="00D1737A">
        <w:rPr>
          <w:b/>
          <w:bCs/>
          <w:color w:val="000000" w:themeColor="text1"/>
          <w:sz w:val="24"/>
          <w:szCs w:val="24"/>
          <w:lang w:val="id-ID"/>
        </w:rPr>
        <w:t>FileOutputStream</w:t>
      </w:r>
      <w:r w:rsidRPr="00D1737A">
        <w:rPr>
          <w:color w:val="000000" w:themeColor="text1"/>
          <w:sz w:val="24"/>
          <w:szCs w:val="24"/>
          <w:lang w:val="id-ID"/>
        </w:rPr>
        <w:t xml:space="preserve"> memungkinkan manipulasi file.</w:t>
      </w:r>
    </w:p>
    <w:p w14:paraId="143AC3CC" w14:textId="77777777" w:rsidR="00D1737A" w:rsidRPr="00D1737A" w:rsidRDefault="00D1737A" w:rsidP="00D1737A">
      <w:pPr>
        <w:numPr>
          <w:ilvl w:val="1"/>
          <w:numId w:val="12"/>
        </w:num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1737A">
        <w:rPr>
          <w:color w:val="000000" w:themeColor="text1"/>
          <w:sz w:val="24"/>
          <w:szCs w:val="24"/>
          <w:lang w:val="id-ID"/>
        </w:rPr>
        <w:t>Keseluruhan aplikasi memanfaatkan konsep client-server dengan menggunakan protokol UDP.</w:t>
      </w:r>
    </w:p>
    <w:p w14:paraId="2D7612FF" w14:textId="77777777" w:rsidR="00D1737A" w:rsidRPr="00D1737A" w:rsidRDefault="00D1737A" w:rsidP="00D1737A">
      <w:p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1737A">
        <w:rPr>
          <w:color w:val="000000" w:themeColor="text1"/>
          <w:sz w:val="24"/>
          <w:szCs w:val="24"/>
          <w:lang w:val="id-ID"/>
        </w:rPr>
        <w:t>Dengan demikian, praktikum ini memberikan pemahaman tentang implementasi dasar socket programming dalam Java dan bagaimana aplikasi pengiriman file antara server dan client dapat diimplementasikan dengan menggunakan kelas-kelas yang disediakan oleh Java.</w:t>
      </w:r>
    </w:p>
    <w:p w14:paraId="25C388B8" w14:textId="77777777" w:rsidR="00D1737A" w:rsidRPr="00D1737A" w:rsidRDefault="00D1737A" w:rsidP="00D1737A">
      <w:pPr>
        <w:spacing w:line="360" w:lineRule="auto"/>
        <w:jc w:val="both"/>
        <w:rPr>
          <w:vanish/>
          <w:color w:val="000000" w:themeColor="text1"/>
          <w:sz w:val="24"/>
          <w:szCs w:val="24"/>
          <w:lang w:val="id-ID"/>
        </w:rPr>
      </w:pPr>
      <w:r w:rsidRPr="00D1737A">
        <w:rPr>
          <w:vanish/>
          <w:color w:val="000000" w:themeColor="text1"/>
          <w:sz w:val="24"/>
          <w:szCs w:val="24"/>
          <w:lang w:val="id-ID"/>
        </w:rPr>
        <w:t>Top of Form</w:t>
      </w:r>
    </w:p>
    <w:p w14:paraId="7FE81448" w14:textId="77777777" w:rsidR="003D056B" w:rsidRDefault="003D056B" w:rsidP="00DA6255">
      <w:p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</w:p>
    <w:sectPr w:rsidR="003D056B" w:rsidSect="00CB0B66">
      <w:footerReference w:type="default" r:id="rId14"/>
      <w:pgSz w:w="11920" w:h="16840"/>
      <w:pgMar w:top="2268" w:right="1701" w:bottom="1701" w:left="2268" w:header="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A6DD" w14:textId="77777777" w:rsidR="00D56CB6" w:rsidRDefault="00D56CB6">
      <w:r>
        <w:separator/>
      </w:r>
    </w:p>
  </w:endnote>
  <w:endnote w:type="continuationSeparator" w:id="0">
    <w:p w14:paraId="6986432A" w14:textId="77777777" w:rsidR="00D56CB6" w:rsidRDefault="00D56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4FF79" w14:textId="1392F59F" w:rsidR="00073F94" w:rsidRDefault="00DA6255" w:rsidP="00B946F3">
    <w:pPr>
      <w:tabs>
        <w:tab w:val="right" w:pos="7951"/>
      </w:tabs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A56B5E3" wp14:editId="117A1561">
              <wp:simplePos x="0" y="0"/>
              <wp:positionH relativeFrom="page">
                <wp:posOffset>6386195</wp:posOffset>
              </wp:positionH>
              <wp:positionV relativeFrom="page">
                <wp:posOffset>10071735</wp:posOffset>
              </wp:positionV>
              <wp:extent cx="121920" cy="165735"/>
              <wp:effectExtent l="4445" t="3810" r="0" b="190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90BDB7" w14:textId="5DF66929" w:rsidR="00073F94" w:rsidRDefault="00AC2896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A6255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2"/>
                              <w:szCs w:val="22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56B5E3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margin-left:502.85pt;margin-top:793.05pt;width:9.6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" filled="f" stroked="f">
              <v:textbox inset="0,0,0,0">
                <w:txbxContent>
                  <w:p w14:paraId="1990BDB7" w14:textId="5DF66929" w:rsidR="00073F94" w:rsidRDefault="00AC2896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A6255">
                      <w:rPr>
                        <w:rFonts w:ascii="Calibri" w:eastAsia="Calibri" w:hAnsi="Calibri" w:cs="Calibri"/>
                        <w:noProof/>
                        <w:position w:val="1"/>
                        <w:sz w:val="22"/>
                        <w:szCs w:val="22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6105F" w14:textId="77777777" w:rsidR="00D56CB6" w:rsidRDefault="00D56CB6">
      <w:r>
        <w:separator/>
      </w:r>
    </w:p>
  </w:footnote>
  <w:footnote w:type="continuationSeparator" w:id="0">
    <w:p w14:paraId="2B9273A6" w14:textId="77777777" w:rsidR="00D56CB6" w:rsidRDefault="00D56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5B0"/>
    <w:multiLevelType w:val="hybridMultilevel"/>
    <w:tmpl w:val="52CEFCB0"/>
    <w:lvl w:ilvl="0" w:tplc="BDD4FA2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33111E4"/>
    <w:multiLevelType w:val="multilevel"/>
    <w:tmpl w:val="2A34842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B450AA6"/>
    <w:multiLevelType w:val="hybridMultilevel"/>
    <w:tmpl w:val="624ED888"/>
    <w:lvl w:ilvl="0" w:tplc="AA2255C8">
      <w:start w:val="5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4C74644"/>
    <w:multiLevelType w:val="hybridMultilevel"/>
    <w:tmpl w:val="CB286354"/>
    <w:lvl w:ilvl="0" w:tplc="CF322E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869367B"/>
    <w:multiLevelType w:val="hybridMultilevel"/>
    <w:tmpl w:val="A3F2EABE"/>
    <w:lvl w:ilvl="0" w:tplc="0409000F">
      <w:start w:val="1"/>
      <w:numFmt w:val="decimal"/>
      <w:lvlText w:val="%1."/>
      <w:lvlJc w:val="left"/>
      <w:pPr>
        <w:ind w:left="1308" w:hanging="360"/>
      </w:p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5" w15:restartNumberingAfterBreak="0">
    <w:nsid w:val="2951414B"/>
    <w:multiLevelType w:val="hybridMultilevel"/>
    <w:tmpl w:val="5504F678"/>
    <w:lvl w:ilvl="0" w:tplc="8788107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B2E3D63"/>
    <w:multiLevelType w:val="multilevel"/>
    <w:tmpl w:val="97F4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E97E51"/>
    <w:multiLevelType w:val="hybridMultilevel"/>
    <w:tmpl w:val="70E68908"/>
    <w:lvl w:ilvl="0" w:tplc="57889602">
      <w:start w:val="1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8" w15:restartNumberingAfterBreak="0">
    <w:nsid w:val="42736BC7"/>
    <w:multiLevelType w:val="hybridMultilevel"/>
    <w:tmpl w:val="DFDCB6E4"/>
    <w:lvl w:ilvl="0" w:tplc="57889602">
      <w:start w:val="1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85767"/>
    <w:multiLevelType w:val="hybridMultilevel"/>
    <w:tmpl w:val="F3E06874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0" w15:restartNumberingAfterBreak="0">
    <w:nsid w:val="581D1E85"/>
    <w:multiLevelType w:val="hybridMultilevel"/>
    <w:tmpl w:val="0FEE66F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633538D6"/>
    <w:multiLevelType w:val="hybridMultilevel"/>
    <w:tmpl w:val="8F6CC73E"/>
    <w:lvl w:ilvl="0" w:tplc="87881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104217">
    <w:abstractNumId w:val="1"/>
  </w:num>
  <w:num w:numId="2" w16cid:durableId="1776437946">
    <w:abstractNumId w:val="9"/>
  </w:num>
  <w:num w:numId="3" w16cid:durableId="1914507120">
    <w:abstractNumId w:val="4"/>
  </w:num>
  <w:num w:numId="4" w16cid:durableId="1015423011">
    <w:abstractNumId w:val="7"/>
  </w:num>
  <w:num w:numId="5" w16cid:durableId="1500272695">
    <w:abstractNumId w:val="8"/>
  </w:num>
  <w:num w:numId="6" w16cid:durableId="1246381285">
    <w:abstractNumId w:val="11"/>
  </w:num>
  <w:num w:numId="7" w16cid:durableId="1156603955">
    <w:abstractNumId w:val="0"/>
  </w:num>
  <w:num w:numId="8" w16cid:durableId="67776297">
    <w:abstractNumId w:val="10"/>
  </w:num>
  <w:num w:numId="9" w16cid:durableId="582372801">
    <w:abstractNumId w:val="3"/>
  </w:num>
  <w:num w:numId="10" w16cid:durableId="1726561212">
    <w:abstractNumId w:val="2"/>
  </w:num>
  <w:num w:numId="11" w16cid:durableId="2068382397">
    <w:abstractNumId w:val="5"/>
  </w:num>
  <w:num w:numId="12" w16cid:durableId="18261200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F94"/>
    <w:rsid w:val="00073F94"/>
    <w:rsid w:val="000A2CB9"/>
    <w:rsid w:val="001934FE"/>
    <w:rsid w:val="001A7B90"/>
    <w:rsid w:val="00337ABC"/>
    <w:rsid w:val="003B1875"/>
    <w:rsid w:val="003D056B"/>
    <w:rsid w:val="0040289E"/>
    <w:rsid w:val="00715DA6"/>
    <w:rsid w:val="007358F0"/>
    <w:rsid w:val="008332A1"/>
    <w:rsid w:val="00AC2896"/>
    <w:rsid w:val="00B46562"/>
    <w:rsid w:val="00B946F3"/>
    <w:rsid w:val="00CB0B66"/>
    <w:rsid w:val="00CD2BDE"/>
    <w:rsid w:val="00D1737A"/>
    <w:rsid w:val="00D56CB6"/>
    <w:rsid w:val="00DA6255"/>
    <w:rsid w:val="00FC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1B1A8"/>
  <w15:docId w15:val="{6A643F33-EE90-4B20-A5ED-8B417790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15DA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15DA6"/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715DA6"/>
    <w:pPr>
      <w:widowControl w:val="0"/>
      <w:autoSpaceDE w:val="0"/>
      <w:autoSpaceDN w:val="0"/>
      <w:ind w:left="1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5DA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15D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36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19625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82799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1719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5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9551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91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92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599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535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848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702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6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78C72-6111-41D0-BC69-8150CD1AB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2478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Diki Candra</cp:lastModifiedBy>
  <cp:revision>4</cp:revision>
  <dcterms:created xsi:type="dcterms:W3CDTF">2023-11-21T08:05:00Z</dcterms:created>
  <dcterms:modified xsi:type="dcterms:W3CDTF">2023-12-05T05:13:00Z</dcterms:modified>
</cp:coreProperties>
</file>